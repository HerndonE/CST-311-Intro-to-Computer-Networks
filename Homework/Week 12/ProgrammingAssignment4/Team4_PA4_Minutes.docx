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1DCE0135" w14:textId="77777777" w:rsidTr="00424C86">
        <w:trPr>
          <w:trHeight w:val="270"/>
        </w:trPr>
        <w:tc>
          <w:tcPr>
            <w:tcW w:w="5000" w:type="pct"/>
            <w:gridSpan w:val="2"/>
          </w:tcPr>
          <w:p w14:paraId="172C693D" w14:textId="77777777" w:rsidR="007E7141" w:rsidRPr="00C2798A" w:rsidRDefault="009A07D1" w:rsidP="009A07D1">
            <w:pPr>
              <w:pStyle w:val="Title"/>
            </w:pPr>
            <w:r>
              <w:t>Meeting 1</w:t>
            </w:r>
            <w:r w:rsidR="007E7141" w:rsidRPr="00C2798A">
              <w:t xml:space="preserve"> </w:t>
            </w:r>
          </w:p>
        </w:tc>
      </w:tr>
      <w:tr w:rsidR="00EC37E4" w:rsidRPr="00C2798A" w14:paraId="001A9F29" w14:textId="77777777" w:rsidTr="00424C86">
        <w:trPr>
          <w:trHeight w:val="492"/>
        </w:trPr>
        <w:tc>
          <w:tcPr>
            <w:tcW w:w="917" w:type="pct"/>
          </w:tcPr>
          <w:p w14:paraId="03112300" w14:textId="77777777" w:rsidR="007E7141" w:rsidRPr="00C2798A" w:rsidRDefault="006D38B9" w:rsidP="00C2798A">
            <w:pPr>
              <w:pStyle w:val="MeetingInfo"/>
            </w:pPr>
            <w:sdt>
              <w:sdtPr>
                <w:id w:val="-1289583197"/>
                <w:placeholder>
                  <w:docPart w:val="1267A5E356F54469837BCFFD8D12C49C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43787B2F" w14:textId="77777777" w:rsidR="007E7141" w:rsidRPr="00C2798A" w:rsidRDefault="009A07D1" w:rsidP="009A07D1">
            <w:pPr>
              <w:pStyle w:val="MeetingInfo"/>
            </w:pPr>
            <w:r>
              <w:t>Zoom</w:t>
            </w:r>
          </w:p>
        </w:tc>
      </w:tr>
      <w:tr w:rsidR="00EC37E4" w:rsidRPr="00C2798A" w14:paraId="2946F863" w14:textId="77777777" w:rsidTr="00424C86">
        <w:trPr>
          <w:trHeight w:val="492"/>
        </w:trPr>
        <w:tc>
          <w:tcPr>
            <w:tcW w:w="917" w:type="pct"/>
          </w:tcPr>
          <w:p w14:paraId="18588D49" w14:textId="77777777" w:rsidR="007E7141" w:rsidRPr="00C2798A" w:rsidRDefault="006D38B9" w:rsidP="00C2798A">
            <w:pPr>
              <w:pStyle w:val="MeetingInfo"/>
            </w:pPr>
            <w:sdt>
              <w:sdtPr>
                <w:id w:val="493453970"/>
                <w:placeholder>
                  <w:docPart w:val="662149047D4F46A69CA06520C488688B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1830F580" w14:textId="4E31FB2C" w:rsidR="007E7141" w:rsidRPr="00C2798A" w:rsidRDefault="000368DB" w:rsidP="009A07D1">
            <w:pPr>
              <w:pStyle w:val="MeetingInfo"/>
            </w:pPr>
            <w:r>
              <w:t>4/21</w:t>
            </w:r>
            <w:r w:rsidR="009A07D1">
              <w:t>/2021</w:t>
            </w:r>
          </w:p>
        </w:tc>
      </w:tr>
      <w:tr w:rsidR="00EC37E4" w:rsidRPr="00C2798A" w14:paraId="60603864" w14:textId="77777777" w:rsidTr="00424C86">
        <w:trPr>
          <w:trHeight w:val="492"/>
        </w:trPr>
        <w:tc>
          <w:tcPr>
            <w:tcW w:w="917" w:type="pct"/>
          </w:tcPr>
          <w:p w14:paraId="22B3C58A" w14:textId="77777777" w:rsidR="007E7141" w:rsidRPr="00C2798A" w:rsidRDefault="006D38B9" w:rsidP="00C2798A">
            <w:pPr>
              <w:pStyle w:val="MeetingInfo"/>
            </w:pPr>
            <w:sdt>
              <w:sdtPr>
                <w:id w:val="784001095"/>
                <w:placeholder>
                  <w:docPart w:val="10E455593B4D4A08BDC9C29CCA4CD74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65AE0770" w14:textId="77777777" w:rsidR="007E7141" w:rsidRPr="00C2798A" w:rsidRDefault="009A07D1" w:rsidP="009A07D1">
            <w:pPr>
              <w:pStyle w:val="MeetingInfo"/>
            </w:pPr>
            <w:r>
              <w:t>3:30-4:00pm</w:t>
            </w:r>
          </w:p>
        </w:tc>
      </w:tr>
      <w:tr w:rsidR="00EC37E4" w:rsidRPr="00C2798A" w14:paraId="141E04A4" w14:textId="77777777" w:rsidTr="00424C86">
        <w:trPr>
          <w:trHeight w:val="492"/>
        </w:trPr>
        <w:tc>
          <w:tcPr>
            <w:tcW w:w="917" w:type="pct"/>
          </w:tcPr>
          <w:p w14:paraId="666032F6" w14:textId="77777777" w:rsidR="007E7141" w:rsidRPr="00C2798A" w:rsidRDefault="006D38B9" w:rsidP="00C2798A">
            <w:pPr>
              <w:pStyle w:val="MeetingInfo"/>
            </w:pPr>
            <w:sdt>
              <w:sdtPr>
                <w:id w:val="-1643179864"/>
                <w:placeholder>
                  <w:docPart w:val="7329D5C6C56D426983C7FED404CBA98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138FF105" w14:textId="77777777" w:rsidR="007E7141" w:rsidRPr="009A07D1" w:rsidRDefault="009A07D1" w:rsidP="009A07D1">
            <w:pPr>
              <w:pStyle w:val="MeetingInfo"/>
              <w:rPr>
                <w:color w:val="auto"/>
              </w:rPr>
            </w:pPr>
            <w:r w:rsidRPr="009A07D1">
              <w:rPr>
                <w:color w:val="auto"/>
              </w:rPr>
              <w:t>Ethan Herndon,</w:t>
            </w:r>
            <w:r>
              <w:rPr>
                <w:color w:val="auto"/>
              </w:rPr>
              <w:t xml:space="preserve"> Mustafa </w:t>
            </w:r>
            <w:proofErr w:type="spellStart"/>
            <w:r>
              <w:rPr>
                <w:color w:val="auto"/>
              </w:rPr>
              <w:t>Memon</w:t>
            </w:r>
            <w:proofErr w:type="spellEnd"/>
            <w:r>
              <w:rPr>
                <w:color w:val="auto"/>
              </w:rPr>
              <w:t xml:space="preserve">, Alvin Liang, and Maria </w:t>
            </w:r>
            <w:proofErr w:type="spellStart"/>
            <w:r>
              <w:rPr>
                <w:color w:val="auto"/>
              </w:rPr>
              <w:t>Leftheriotis</w:t>
            </w:r>
            <w:proofErr w:type="spellEnd"/>
          </w:p>
        </w:tc>
      </w:tr>
    </w:tbl>
    <w:sdt>
      <w:sdtPr>
        <w:id w:val="921066030"/>
        <w:placeholder>
          <w:docPart w:val="9852D5F5BEE8404D881C1DE0336BD61E"/>
        </w:placeholder>
        <w:temporary/>
        <w:showingPlcHdr/>
        <w15:appearance w15:val="hidden"/>
      </w:sdtPr>
      <w:sdtEndPr/>
      <w:sdtContent>
        <w:p w14:paraId="5EA4C76A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p w14:paraId="7283246B" w14:textId="77777777" w:rsidR="00133C8A" w:rsidRDefault="009A07D1" w:rsidP="00424C86">
      <w:pPr>
        <w:pStyle w:val="ListNumber"/>
      </w:pPr>
      <w:r>
        <w:t>Read and understand programming assignment.</w:t>
      </w:r>
    </w:p>
    <w:p w14:paraId="2C1900D4" w14:textId="77777777" w:rsidR="009A07D1" w:rsidRDefault="009A07D1" w:rsidP="00424C86">
      <w:pPr>
        <w:pStyle w:val="ListNumber"/>
      </w:pPr>
      <w:r>
        <w:t>Setup Repl.it</w:t>
      </w:r>
    </w:p>
    <w:p w14:paraId="5641847B" w14:textId="77777777" w:rsidR="009A07D1" w:rsidRPr="00424C86" w:rsidRDefault="009A07D1" w:rsidP="00424C86">
      <w:pPr>
        <w:pStyle w:val="ListNumber"/>
      </w:pPr>
      <w:r>
        <w:t>Create a basic outline</w:t>
      </w:r>
    </w:p>
    <w:p w14:paraId="2A8436C1" w14:textId="77777777" w:rsidR="00133C8A" w:rsidRPr="00133C8A" w:rsidRDefault="00133C8A" w:rsidP="009A07D1">
      <w:pPr>
        <w:pStyle w:val="ListNumber"/>
        <w:numPr>
          <w:ilvl w:val="0"/>
          <w:numId w:val="0"/>
        </w:numPr>
      </w:pP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87088A" w:rsidRPr="00424C86" w14:paraId="388F2523" w14:textId="77777777" w:rsidTr="000E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2D355C50" w14:textId="77777777" w:rsidR="0087088A" w:rsidRPr="00424C86" w:rsidRDefault="006D38B9" w:rsidP="00424C86">
            <w:sdt>
              <w:sdtPr>
                <w:id w:val="132836526"/>
                <w:placeholder>
                  <w:docPart w:val="B65672B1B50C4AA496875F22AC83292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14:paraId="73232680" w14:textId="77777777" w:rsidR="0087088A" w:rsidRPr="00424C86" w:rsidRDefault="006D38B9" w:rsidP="00424C86">
            <w:sdt>
              <w:sdtPr>
                <w:id w:val="-119918706"/>
                <w:placeholder>
                  <w:docPart w:val="B591E02BA6914E4387CACB1AFBE88D80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2688FA9B" w14:textId="77777777" w:rsidR="0087088A" w:rsidRPr="00424C86" w:rsidRDefault="006D38B9" w:rsidP="00424C86">
            <w:sdt>
              <w:sdtPr>
                <w:id w:val="-848566013"/>
                <w:placeholder>
                  <w:docPart w:val="FB74E12B0FB44D77A1F42E368E549F21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7002DAC2" w14:textId="77777777" w:rsidR="0087088A" w:rsidRPr="00424C86" w:rsidRDefault="006D38B9" w:rsidP="00424C86">
            <w:sdt>
              <w:sdtPr>
                <w:id w:val="2046561962"/>
                <w:placeholder>
                  <w:docPart w:val="D9C9917947724EAE9CA07A20F0AEF275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49C7F937" w14:textId="77777777" w:rsidTr="000E3FBF">
        <w:trPr>
          <w:trHeight w:val="288"/>
        </w:trPr>
        <w:tc>
          <w:tcPr>
            <w:tcW w:w="1096" w:type="pct"/>
          </w:tcPr>
          <w:p w14:paraId="66906F7A" w14:textId="634AB089" w:rsidR="009A07D1" w:rsidRPr="00424C86" w:rsidRDefault="00E937DB" w:rsidP="000368DB">
            <w:proofErr w:type="spellStart"/>
            <w:r>
              <w:t>Minutes,</w:t>
            </w:r>
            <w:r w:rsidR="000368DB">
              <w:t>populated</w:t>
            </w:r>
            <w:proofErr w:type="spellEnd"/>
            <w:r w:rsidR="000368DB">
              <w:t xml:space="preserve"> draft code</w:t>
            </w:r>
            <w:r>
              <w:t>, code editing</w:t>
            </w:r>
            <w:r w:rsidR="009A07D1">
              <w:br/>
            </w:r>
            <w:r w:rsidR="009A07D1">
              <w:br/>
            </w:r>
            <w:r w:rsidR="000368DB">
              <w:t>Project Outline</w:t>
            </w:r>
            <w:r w:rsidR="003B154F">
              <w:t>, code editing</w:t>
            </w:r>
            <w:r w:rsidR="009A07D1">
              <w:br/>
            </w:r>
            <w:r w:rsidR="000368DB">
              <w:t>Code Lead</w:t>
            </w:r>
            <w:r w:rsidR="009A07D1">
              <w:br/>
            </w:r>
            <w:r w:rsidR="000368DB">
              <w:t>Project lead</w:t>
            </w:r>
          </w:p>
        </w:tc>
        <w:tc>
          <w:tcPr>
            <w:tcW w:w="1404" w:type="pct"/>
          </w:tcPr>
          <w:p w14:paraId="4E118B43" w14:textId="7FDC9336" w:rsidR="009A07D1" w:rsidRPr="00424C86" w:rsidRDefault="009A07D1" w:rsidP="009A07D1">
            <w:r>
              <w:t>Ethan Herndon</w:t>
            </w:r>
            <w:r>
              <w:br/>
            </w:r>
            <w:r>
              <w:br/>
            </w:r>
            <w:r>
              <w:br/>
            </w:r>
            <w:r w:rsidR="000368DB">
              <w:br/>
            </w:r>
            <w:r>
              <w:t xml:space="preserve">Mustafa </w:t>
            </w:r>
            <w:proofErr w:type="spellStart"/>
            <w:r>
              <w:t>Memon</w:t>
            </w:r>
            <w:proofErr w:type="spellEnd"/>
            <w:r>
              <w:br/>
            </w:r>
            <w:r w:rsidR="003B154F">
              <w:br/>
            </w:r>
            <w:r>
              <w:t>Alvin Liang</w:t>
            </w:r>
            <w:r>
              <w:br/>
              <w:t xml:space="preserve">Maria </w:t>
            </w:r>
            <w:proofErr w:type="spellStart"/>
            <w:r>
              <w:t>Leftheriotis</w:t>
            </w:r>
            <w:proofErr w:type="spellEnd"/>
          </w:p>
        </w:tc>
        <w:tc>
          <w:tcPr>
            <w:tcW w:w="921" w:type="pct"/>
          </w:tcPr>
          <w:p w14:paraId="1218716B" w14:textId="77562C8F" w:rsidR="009A07D1" w:rsidRPr="00424C86" w:rsidRDefault="000368DB" w:rsidP="009A07D1">
            <w:r>
              <w:t>4/21/2021</w:t>
            </w:r>
            <w:r w:rsidR="009A07D1">
              <w:br/>
            </w:r>
            <w:r w:rsidR="009A07D1">
              <w:br/>
            </w:r>
            <w:r w:rsidR="009A07D1">
              <w:br/>
            </w:r>
            <w:r>
              <w:br/>
              <w:t>4/21/2021</w:t>
            </w:r>
            <w:r w:rsidR="009A07D1">
              <w:br/>
            </w:r>
            <w:r w:rsidR="003B154F">
              <w:br/>
            </w:r>
            <w:r>
              <w:t>4/21/2021</w:t>
            </w:r>
            <w:r w:rsidR="009A07D1">
              <w:br/>
            </w:r>
            <w:r>
              <w:t>4/21/2021</w:t>
            </w:r>
          </w:p>
        </w:tc>
        <w:tc>
          <w:tcPr>
            <w:tcW w:w="1579" w:type="pct"/>
          </w:tcPr>
          <w:p w14:paraId="4EC3D4CF" w14:textId="040EE4F3" w:rsidR="0087088A" w:rsidRPr="00424C86" w:rsidRDefault="009A07D1" w:rsidP="009A07D1">
            <w:r>
              <w:t>Completed</w:t>
            </w:r>
            <w:r>
              <w:br/>
            </w:r>
            <w:r>
              <w:br/>
            </w:r>
            <w:r>
              <w:br/>
            </w:r>
            <w:r w:rsidR="000368DB">
              <w:br/>
            </w:r>
            <w:proofErr w:type="spellStart"/>
            <w:r>
              <w:t>Completed</w:t>
            </w:r>
            <w:proofErr w:type="spellEnd"/>
            <w:r>
              <w:br/>
            </w:r>
            <w:r w:rsidR="003B154F">
              <w:br/>
            </w:r>
            <w:proofErr w:type="spellStart"/>
            <w:r>
              <w:t>Completed</w:t>
            </w:r>
            <w:proofErr w:type="spellEnd"/>
            <w:r>
              <w:br/>
              <w:t>Completed</w:t>
            </w:r>
          </w:p>
        </w:tc>
      </w:tr>
      <w:tr w:rsidR="0087088A" w:rsidRPr="00424C86" w14:paraId="072DD993" w14:textId="77777777" w:rsidTr="000E3FBF">
        <w:trPr>
          <w:trHeight w:val="288"/>
        </w:trPr>
        <w:tc>
          <w:tcPr>
            <w:tcW w:w="1096" w:type="pct"/>
          </w:tcPr>
          <w:p w14:paraId="17B0A207" w14:textId="77777777" w:rsidR="0087088A" w:rsidRPr="00424C86" w:rsidRDefault="0087088A" w:rsidP="00424C86"/>
        </w:tc>
        <w:tc>
          <w:tcPr>
            <w:tcW w:w="1404" w:type="pct"/>
          </w:tcPr>
          <w:p w14:paraId="6E44A15C" w14:textId="77777777" w:rsidR="0087088A" w:rsidRPr="00424C86" w:rsidRDefault="0087088A" w:rsidP="00424C86"/>
        </w:tc>
        <w:tc>
          <w:tcPr>
            <w:tcW w:w="921" w:type="pct"/>
          </w:tcPr>
          <w:p w14:paraId="59EF36D0" w14:textId="77777777" w:rsidR="0087088A" w:rsidRPr="00424C86" w:rsidRDefault="0087088A" w:rsidP="00424C86"/>
        </w:tc>
        <w:tc>
          <w:tcPr>
            <w:tcW w:w="1579" w:type="pct"/>
          </w:tcPr>
          <w:p w14:paraId="4916B516" w14:textId="77777777" w:rsidR="0087088A" w:rsidRPr="00424C86" w:rsidRDefault="0087088A" w:rsidP="00424C86"/>
        </w:tc>
      </w:tr>
      <w:tr w:rsidR="0087088A" w:rsidRPr="00424C86" w14:paraId="2373B1A1" w14:textId="77777777" w:rsidTr="000E3FBF">
        <w:trPr>
          <w:trHeight w:val="288"/>
        </w:trPr>
        <w:tc>
          <w:tcPr>
            <w:tcW w:w="1096" w:type="pct"/>
          </w:tcPr>
          <w:p w14:paraId="050081F2" w14:textId="77777777" w:rsidR="0087088A" w:rsidRPr="00424C86" w:rsidRDefault="0087088A" w:rsidP="00424C86"/>
        </w:tc>
        <w:tc>
          <w:tcPr>
            <w:tcW w:w="1404" w:type="pct"/>
          </w:tcPr>
          <w:p w14:paraId="7F85D476" w14:textId="77777777" w:rsidR="0087088A" w:rsidRPr="00424C86" w:rsidRDefault="0087088A" w:rsidP="00424C86"/>
        </w:tc>
        <w:tc>
          <w:tcPr>
            <w:tcW w:w="921" w:type="pct"/>
          </w:tcPr>
          <w:p w14:paraId="4C34B1DF" w14:textId="77777777" w:rsidR="0087088A" w:rsidRPr="00424C86" w:rsidRDefault="0087088A" w:rsidP="00424C86"/>
        </w:tc>
        <w:tc>
          <w:tcPr>
            <w:tcW w:w="1579" w:type="pct"/>
          </w:tcPr>
          <w:p w14:paraId="1C988D5C" w14:textId="77777777" w:rsidR="0087088A" w:rsidRPr="00424C86" w:rsidRDefault="0087088A" w:rsidP="00424C86"/>
        </w:tc>
      </w:tr>
      <w:tr w:rsidR="0087088A" w:rsidRPr="00424C86" w14:paraId="129F5D45" w14:textId="77777777" w:rsidTr="000E3FBF">
        <w:trPr>
          <w:trHeight w:val="288"/>
        </w:trPr>
        <w:tc>
          <w:tcPr>
            <w:tcW w:w="1096" w:type="pct"/>
          </w:tcPr>
          <w:p w14:paraId="2872319A" w14:textId="77777777" w:rsidR="0087088A" w:rsidRPr="00424C86" w:rsidRDefault="0087088A" w:rsidP="00424C86"/>
        </w:tc>
        <w:tc>
          <w:tcPr>
            <w:tcW w:w="1404" w:type="pct"/>
          </w:tcPr>
          <w:p w14:paraId="3FE598B1" w14:textId="77777777" w:rsidR="0087088A" w:rsidRPr="00424C86" w:rsidRDefault="0087088A" w:rsidP="00424C86"/>
        </w:tc>
        <w:tc>
          <w:tcPr>
            <w:tcW w:w="921" w:type="pct"/>
          </w:tcPr>
          <w:p w14:paraId="661F9D88" w14:textId="77777777" w:rsidR="0087088A" w:rsidRPr="00424C86" w:rsidRDefault="0087088A" w:rsidP="00424C86"/>
        </w:tc>
        <w:tc>
          <w:tcPr>
            <w:tcW w:w="1579" w:type="pct"/>
          </w:tcPr>
          <w:p w14:paraId="65EB6570" w14:textId="77777777" w:rsidR="0087088A" w:rsidRPr="00424C86" w:rsidRDefault="0087088A" w:rsidP="00424C86"/>
        </w:tc>
      </w:tr>
      <w:tr w:rsidR="006D6101" w:rsidRPr="00424C86" w14:paraId="6CE366D2" w14:textId="77777777" w:rsidTr="000E3FBF">
        <w:trPr>
          <w:trHeight w:val="288"/>
        </w:trPr>
        <w:tc>
          <w:tcPr>
            <w:tcW w:w="1096" w:type="pct"/>
          </w:tcPr>
          <w:p w14:paraId="06C9E2E8" w14:textId="77777777" w:rsidR="006D6101" w:rsidRPr="00424C86" w:rsidRDefault="006D6101" w:rsidP="00424C86"/>
        </w:tc>
        <w:tc>
          <w:tcPr>
            <w:tcW w:w="1404" w:type="pct"/>
          </w:tcPr>
          <w:p w14:paraId="0A1292A9" w14:textId="77777777" w:rsidR="006D6101" w:rsidRPr="00424C86" w:rsidRDefault="006D6101" w:rsidP="00424C86"/>
        </w:tc>
        <w:tc>
          <w:tcPr>
            <w:tcW w:w="921" w:type="pct"/>
          </w:tcPr>
          <w:p w14:paraId="05910F9A" w14:textId="77777777" w:rsidR="006D6101" w:rsidRPr="00424C86" w:rsidRDefault="006D6101" w:rsidP="00424C86"/>
        </w:tc>
        <w:tc>
          <w:tcPr>
            <w:tcW w:w="1579" w:type="pct"/>
          </w:tcPr>
          <w:p w14:paraId="29102EE2" w14:textId="77777777" w:rsidR="006D6101" w:rsidRPr="00424C86" w:rsidRDefault="006D6101" w:rsidP="00424C86"/>
        </w:tc>
      </w:tr>
    </w:tbl>
    <w:p w14:paraId="6AEC7482" w14:textId="77777777" w:rsidR="00A66B18" w:rsidRDefault="00A66B18" w:rsidP="000E3FBF"/>
    <w:p w14:paraId="0C3E8090" w14:textId="77777777" w:rsidR="007D46FD" w:rsidRDefault="007D46FD" w:rsidP="000E3FBF"/>
    <w:p w14:paraId="54D6C5FD" w14:textId="77777777" w:rsidR="007D46FD" w:rsidRDefault="007D46FD" w:rsidP="000E3FBF"/>
    <w:p w14:paraId="4E766528" w14:textId="77777777" w:rsidR="007D46FD" w:rsidRDefault="007D46FD" w:rsidP="000E3FBF"/>
    <w:p w14:paraId="2F139F1A" w14:textId="77777777" w:rsidR="007D46FD" w:rsidRDefault="007D46FD" w:rsidP="000E3FBF"/>
    <w:p w14:paraId="1ECB6DAE" w14:textId="77777777" w:rsidR="007D46FD" w:rsidRDefault="007D46FD" w:rsidP="000E3FBF"/>
    <w:p w14:paraId="7D3B7FC1" w14:textId="77777777" w:rsidR="007D46FD" w:rsidRDefault="007D46FD" w:rsidP="000E3FBF"/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711CE9" w:rsidRPr="00C2798A" w14:paraId="03EDFEDB" w14:textId="77777777" w:rsidTr="009B69C2">
        <w:trPr>
          <w:trHeight w:val="270"/>
        </w:trPr>
        <w:tc>
          <w:tcPr>
            <w:tcW w:w="5000" w:type="pct"/>
            <w:gridSpan w:val="2"/>
          </w:tcPr>
          <w:p w14:paraId="0207E522" w14:textId="402FE7A0" w:rsidR="00711CE9" w:rsidRPr="00C2798A" w:rsidRDefault="00711CE9" w:rsidP="009B69C2">
            <w:pPr>
              <w:pStyle w:val="Title"/>
            </w:pPr>
            <w:r>
              <w:t>Meeting 2</w:t>
            </w:r>
          </w:p>
        </w:tc>
      </w:tr>
      <w:tr w:rsidR="00711CE9" w:rsidRPr="00C2798A" w14:paraId="06935D81" w14:textId="77777777" w:rsidTr="009B69C2">
        <w:trPr>
          <w:trHeight w:val="492"/>
        </w:trPr>
        <w:tc>
          <w:tcPr>
            <w:tcW w:w="917" w:type="pct"/>
          </w:tcPr>
          <w:p w14:paraId="5C56BF32" w14:textId="77777777" w:rsidR="00711CE9" w:rsidRPr="00C2798A" w:rsidRDefault="006D38B9" w:rsidP="009B69C2">
            <w:pPr>
              <w:pStyle w:val="MeetingInfo"/>
            </w:pPr>
            <w:sdt>
              <w:sdtPr>
                <w:id w:val="-198476979"/>
                <w:placeholder>
                  <w:docPart w:val="E5E80DF932304033B493F3F7B2B37647"/>
                </w:placeholder>
                <w:temporary/>
                <w:showingPlcHdr/>
                <w15:appearance w15:val="hidden"/>
              </w:sdtPr>
              <w:sdtEndPr/>
              <w:sdtContent>
                <w:r w:rsidR="00711CE9">
                  <w:t>Location:</w:t>
                </w:r>
              </w:sdtContent>
            </w:sdt>
          </w:p>
        </w:tc>
        <w:tc>
          <w:tcPr>
            <w:tcW w:w="4083" w:type="pct"/>
          </w:tcPr>
          <w:p w14:paraId="06F1D55F" w14:textId="77777777" w:rsidR="00711CE9" w:rsidRPr="00C2798A" w:rsidRDefault="00711CE9" w:rsidP="009B69C2">
            <w:pPr>
              <w:pStyle w:val="MeetingInfo"/>
            </w:pPr>
            <w:r>
              <w:t>Zoom</w:t>
            </w:r>
          </w:p>
        </w:tc>
      </w:tr>
      <w:tr w:rsidR="00711CE9" w:rsidRPr="00C2798A" w14:paraId="51A2CA67" w14:textId="77777777" w:rsidTr="009B69C2">
        <w:trPr>
          <w:trHeight w:val="492"/>
        </w:trPr>
        <w:tc>
          <w:tcPr>
            <w:tcW w:w="917" w:type="pct"/>
          </w:tcPr>
          <w:p w14:paraId="5E76D5FC" w14:textId="77777777" w:rsidR="00711CE9" w:rsidRPr="00C2798A" w:rsidRDefault="006D38B9" w:rsidP="009B69C2">
            <w:pPr>
              <w:pStyle w:val="MeetingInfo"/>
            </w:pPr>
            <w:sdt>
              <w:sdtPr>
                <w:id w:val="-1574955148"/>
                <w:placeholder>
                  <w:docPart w:val="D83E7012766F40BABA53AE164BE0B2F8"/>
                </w:placeholder>
                <w:temporary/>
                <w:showingPlcHdr/>
                <w15:appearance w15:val="hidden"/>
              </w:sdtPr>
              <w:sdtEndPr/>
              <w:sdtContent>
                <w:r w:rsidR="00711CE9">
                  <w:t>Date:</w:t>
                </w:r>
              </w:sdtContent>
            </w:sdt>
          </w:p>
        </w:tc>
        <w:tc>
          <w:tcPr>
            <w:tcW w:w="4083" w:type="pct"/>
          </w:tcPr>
          <w:p w14:paraId="0FFC0043" w14:textId="1026A7CA" w:rsidR="00711CE9" w:rsidRPr="00C2798A" w:rsidRDefault="00711CE9" w:rsidP="009B69C2">
            <w:pPr>
              <w:pStyle w:val="MeetingInfo"/>
            </w:pPr>
            <w:r>
              <w:t>4/23/2021</w:t>
            </w:r>
          </w:p>
        </w:tc>
      </w:tr>
      <w:tr w:rsidR="00711CE9" w:rsidRPr="00C2798A" w14:paraId="7BFDDAD2" w14:textId="77777777" w:rsidTr="009B69C2">
        <w:trPr>
          <w:trHeight w:val="492"/>
        </w:trPr>
        <w:tc>
          <w:tcPr>
            <w:tcW w:w="917" w:type="pct"/>
          </w:tcPr>
          <w:p w14:paraId="6D3BB6DE" w14:textId="77777777" w:rsidR="00711CE9" w:rsidRPr="00C2798A" w:rsidRDefault="006D38B9" w:rsidP="009B69C2">
            <w:pPr>
              <w:pStyle w:val="MeetingInfo"/>
            </w:pPr>
            <w:sdt>
              <w:sdtPr>
                <w:id w:val="111485747"/>
                <w:placeholder>
                  <w:docPart w:val="18743751447F485C90015BEA3AF2955E"/>
                </w:placeholder>
                <w:temporary/>
                <w:showingPlcHdr/>
                <w15:appearance w15:val="hidden"/>
              </w:sdtPr>
              <w:sdtEndPr/>
              <w:sdtContent>
                <w:r w:rsidR="00711CE9">
                  <w:t>Time:</w:t>
                </w:r>
              </w:sdtContent>
            </w:sdt>
          </w:p>
        </w:tc>
        <w:tc>
          <w:tcPr>
            <w:tcW w:w="4083" w:type="pct"/>
          </w:tcPr>
          <w:p w14:paraId="26E3609B" w14:textId="148D584C" w:rsidR="00711CE9" w:rsidRPr="00C2798A" w:rsidRDefault="00711CE9" w:rsidP="009B69C2">
            <w:pPr>
              <w:pStyle w:val="MeetingInfo"/>
            </w:pPr>
            <w:r>
              <w:t>5:30-8:00pm</w:t>
            </w:r>
          </w:p>
        </w:tc>
      </w:tr>
      <w:tr w:rsidR="00711CE9" w:rsidRPr="00C2798A" w14:paraId="5170CBCE" w14:textId="77777777" w:rsidTr="009B69C2">
        <w:trPr>
          <w:trHeight w:val="492"/>
        </w:trPr>
        <w:tc>
          <w:tcPr>
            <w:tcW w:w="917" w:type="pct"/>
          </w:tcPr>
          <w:p w14:paraId="54C09330" w14:textId="77777777" w:rsidR="00711CE9" w:rsidRPr="00C2798A" w:rsidRDefault="006D38B9" w:rsidP="009B69C2">
            <w:pPr>
              <w:pStyle w:val="MeetingInfo"/>
            </w:pPr>
            <w:sdt>
              <w:sdtPr>
                <w:id w:val="-1546055107"/>
                <w:placeholder>
                  <w:docPart w:val="C14392103E114C58A66808BBA8111371"/>
                </w:placeholder>
                <w:temporary/>
                <w:showingPlcHdr/>
                <w15:appearance w15:val="hidden"/>
              </w:sdtPr>
              <w:sdtEndPr/>
              <w:sdtContent>
                <w:r w:rsidR="00711CE9">
                  <w:t>Facilitator:</w:t>
                </w:r>
              </w:sdtContent>
            </w:sdt>
          </w:p>
        </w:tc>
        <w:tc>
          <w:tcPr>
            <w:tcW w:w="4083" w:type="pct"/>
          </w:tcPr>
          <w:p w14:paraId="7ADB7DAA" w14:textId="5BD1DB95" w:rsidR="00711CE9" w:rsidRPr="009A07D1" w:rsidRDefault="00711CE9" w:rsidP="00711CE9">
            <w:pPr>
              <w:pStyle w:val="MeetingInfo"/>
              <w:rPr>
                <w:color w:val="auto"/>
              </w:rPr>
            </w:pPr>
            <w:r w:rsidRPr="009A07D1">
              <w:rPr>
                <w:color w:val="auto"/>
              </w:rPr>
              <w:t>Ethan Herndon,</w:t>
            </w:r>
            <w:r>
              <w:rPr>
                <w:color w:val="auto"/>
              </w:rPr>
              <w:t xml:space="preserve"> Mustafa </w:t>
            </w:r>
            <w:proofErr w:type="spellStart"/>
            <w:r>
              <w:rPr>
                <w:color w:val="auto"/>
              </w:rPr>
              <w:t>Memon</w:t>
            </w:r>
            <w:proofErr w:type="spellEnd"/>
          </w:p>
        </w:tc>
      </w:tr>
    </w:tbl>
    <w:sdt>
      <w:sdtPr>
        <w:id w:val="120197898"/>
        <w:placeholder>
          <w:docPart w:val="F475FCA8056A4942B6577F3DAA56E698"/>
        </w:placeholder>
        <w:temporary/>
        <w:showingPlcHdr/>
        <w15:appearance w15:val="hidden"/>
      </w:sdtPr>
      <w:sdtEndPr/>
      <w:sdtContent>
        <w:p w14:paraId="6F479126" w14:textId="77777777" w:rsidR="00711CE9" w:rsidRDefault="00711CE9" w:rsidP="00711CE9">
          <w:pPr>
            <w:pStyle w:val="Heading1"/>
          </w:pPr>
          <w:r w:rsidRPr="007E7F36">
            <w:t>Agenda Items</w:t>
          </w:r>
        </w:p>
      </w:sdtContent>
    </w:sdt>
    <w:p w14:paraId="691E7B2C" w14:textId="4FD5639A" w:rsidR="00711CE9" w:rsidRPr="00133C8A" w:rsidRDefault="00711CE9" w:rsidP="00711CE9">
      <w:pPr>
        <w:pStyle w:val="ListNumber"/>
        <w:numPr>
          <w:ilvl w:val="0"/>
          <w:numId w:val="0"/>
        </w:numPr>
      </w:pPr>
      <w:r>
        <w:t>1.  Finish the program and questions</w:t>
      </w:r>
      <w:r>
        <w:br/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711CE9" w:rsidRPr="00424C86" w14:paraId="1AED3F01" w14:textId="77777777" w:rsidTr="009B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516848D6" w14:textId="77777777" w:rsidR="00711CE9" w:rsidRPr="00424C86" w:rsidRDefault="006D38B9" w:rsidP="009B69C2">
            <w:sdt>
              <w:sdtPr>
                <w:id w:val="-1081680862"/>
                <w:placeholder>
                  <w:docPart w:val="32BB1F2EE41748D38EB1D97238399945"/>
                </w:placeholder>
                <w:temporary/>
                <w:showingPlcHdr/>
                <w15:appearance w15:val="hidden"/>
              </w:sdtPr>
              <w:sdtEndPr/>
              <w:sdtContent>
                <w:r w:rsidR="00711CE9">
                  <w:t>Action Items</w:t>
                </w:r>
              </w:sdtContent>
            </w:sdt>
          </w:p>
        </w:tc>
        <w:tc>
          <w:tcPr>
            <w:tcW w:w="1404" w:type="pct"/>
          </w:tcPr>
          <w:p w14:paraId="28BF0B44" w14:textId="77777777" w:rsidR="00711CE9" w:rsidRPr="00424C86" w:rsidRDefault="006D38B9" w:rsidP="009B69C2">
            <w:sdt>
              <w:sdtPr>
                <w:id w:val="2059208642"/>
                <w:placeholder>
                  <w:docPart w:val="CE6B08B120304D719E9D4E039858A687"/>
                </w:placeholder>
                <w:temporary/>
                <w:showingPlcHdr/>
                <w15:appearance w15:val="hidden"/>
              </w:sdtPr>
              <w:sdtEndPr/>
              <w:sdtContent>
                <w:r w:rsidR="00711CE9">
                  <w:t>Owner(s)</w:t>
                </w:r>
              </w:sdtContent>
            </w:sdt>
          </w:p>
        </w:tc>
        <w:tc>
          <w:tcPr>
            <w:tcW w:w="921" w:type="pct"/>
          </w:tcPr>
          <w:p w14:paraId="441FFB28" w14:textId="77777777" w:rsidR="00711CE9" w:rsidRPr="00424C86" w:rsidRDefault="006D38B9" w:rsidP="009B69C2">
            <w:sdt>
              <w:sdtPr>
                <w:id w:val="-586697646"/>
                <w:placeholder>
                  <w:docPart w:val="288E5F72C1014D78A95EE7667A202C25"/>
                </w:placeholder>
                <w:temporary/>
                <w:showingPlcHdr/>
                <w15:appearance w15:val="hidden"/>
              </w:sdtPr>
              <w:sdtEndPr/>
              <w:sdtContent>
                <w:r w:rsidR="00711CE9">
                  <w:t>Deadline</w:t>
                </w:r>
              </w:sdtContent>
            </w:sdt>
          </w:p>
        </w:tc>
        <w:tc>
          <w:tcPr>
            <w:tcW w:w="1579" w:type="pct"/>
          </w:tcPr>
          <w:p w14:paraId="19F30400" w14:textId="77777777" w:rsidR="00711CE9" w:rsidRPr="00424C86" w:rsidRDefault="006D38B9" w:rsidP="009B69C2">
            <w:sdt>
              <w:sdtPr>
                <w:id w:val="469941924"/>
                <w:placeholder>
                  <w:docPart w:val="D8C61B4989C24EA7BE0E78E0853B0716"/>
                </w:placeholder>
                <w:temporary/>
                <w:showingPlcHdr/>
                <w15:appearance w15:val="hidden"/>
              </w:sdtPr>
              <w:sdtEndPr/>
              <w:sdtContent>
                <w:r w:rsidR="00711CE9">
                  <w:t>Status</w:t>
                </w:r>
              </w:sdtContent>
            </w:sdt>
          </w:p>
        </w:tc>
      </w:tr>
      <w:tr w:rsidR="00711CE9" w:rsidRPr="00424C86" w14:paraId="104129A7" w14:textId="77777777" w:rsidTr="009B69C2">
        <w:trPr>
          <w:trHeight w:val="288"/>
        </w:trPr>
        <w:tc>
          <w:tcPr>
            <w:tcW w:w="1096" w:type="pct"/>
          </w:tcPr>
          <w:p w14:paraId="1A96DC63" w14:textId="77C3351D" w:rsidR="00711CE9" w:rsidRPr="00424C86" w:rsidRDefault="00711CE9" w:rsidP="00711CE9">
            <w:r>
              <w:t>Code, answer questions</w:t>
            </w:r>
            <w:r>
              <w:br/>
            </w:r>
            <w:r>
              <w:br/>
            </w:r>
            <w:r>
              <w:br/>
              <w:t>Code, screenshots</w:t>
            </w:r>
            <w:r>
              <w:br/>
            </w:r>
          </w:p>
        </w:tc>
        <w:tc>
          <w:tcPr>
            <w:tcW w:w="1404" w:type="pct"/>
          </w:tcPr>
          <w:p w14:paraId="28917F55" w14:textId="7E78BD90" w:rsidR="00711CE9" w:rsidRPr="00424C86" w:rsidRDefault="00711CE9" w:rsidP="00711CE9">
            <w:r>
              <w:t>Ethan Herndon</w:t>
            </w:r>
            <w:r>
              <w:br/>
            </w:r>
            <w:r>
              <w:br/>
            </w:r>
            <w:r>
              <w:br/>
            </w:r>
            <w:r>
              <w:br/>
              <w:t xml:space="preserve">Mustafa </w:t>
            </w:r>
            <w:proofErr w:type="spellStart"/>
            <w:r>
              <w:t>Memon</w:t>
            </w:r>
            <w:proofErr w:type="spellEnd"/>
            <w:r>
              <w:br/>
            </w:r>
            <w:r>
              <w:br/>
            </w:r>
          </w:p>
        </w:tc>
        <w:tc>
          <w:tcPr>
            <w:tcW w:w="921" w:type="pct"/>
          </w:tcPr>
          <w:p w14:paraId="70CEB0A6" w14:textId="3D267515" w:rsidR="00711CE9" w:rsidRPr="00424C86" w:rsidRDefault="00711CE9" w:rsidP="00711CE9">
            <w:r>
              <w:t>4/23/2021</w:t>
            </w:r>
            <w:r>
              <w:br/>
            </w:r>
            <w:r>
              <w:br/>
            </w:r>
            <w:r>
              <w:br/>
            </w:r>
            <w:r>
              <w:br/>
              <w:t>4/23/2021</w:t>
            </w:r>
            <w:r>
              <w:br/>
            </w:r>
            <w:r>
              <w:br/>
            </w:r>
          </w:p>
        </w:tc>
        <w:tc>
          <w:tcPr>
            <w:tcW w:w="1579" w:type="pct"/>
          </w:tcPr>
          <w:p w14:paraId="445BC92A" w14:textId="485AE8FB" w:rsidR="00711CE9" w:rsidRPr="00424C86" w:rsidRDefault="00711CE9" w:rsidP="00711CE9">
            <w:r>
              <w:t>Completed</w:t>
            </w:r>
            <w:r>
              <w:br/>
            </w:r>
            <w:r>
              <w:br/>
            </w:r>
            <w:r>
              <w:br/>
            </w:r>
            <w:r>
              <w:br/>
              <w:t>Completed</w:t>
            </w:r>
            <w:r>
              <w:br/>
            </w:r>
            <w:r>
              <w:br/>
            </w:r>
          </w:p>
        </w:tc>
      </w:tr>
    </w:tbl>
    <w:p w14:paraId="6D0564F0" w14:textId="0766704A" w:rsidR="006E003B" w:rsidRDefault="006E003B" w:rsidP="000E3FBF"/>
    <w:p w14:paraId="7FEE6932" w14:textId="5C00A0E8" w:rsidR="00711CE9" w:rsidRDefault="00711CE9" w:rsidP="000E3FBF"/>
    <w:p w14:paraId="1F29DA12" w14:textId="239FACB2" w:rsidR="00711CE9" w:rsidRDefault="00711CE9" w:rsidP="000E3FBF"/>
    <w:p w14:paraId="3FB0FF6E" w14:textId="044405D7" w:rsidR="00711CE9" w:rsidRDefault="00711CE9" w:rsidP="000E3FBF"/>
    <w:p w14:paraId="40A0CBA4" w14:textId="73B137CE" w:rsidR="00711CE9" w:rsidRDefault="00711CE9" w:rsidP="000E3FBF"/>
    <w:p w14:paraId="70B6C2E2" w14:textId="2E5F4B6B" w:rsidR="00711CE9" w:rsidRDefault="00711CE9" w:rsidP="000E3FBF"/>
    <w:p w14:paraId="18DD1054" w14:textId="73C832CA" w:rsidR="00711CE9" w:rsidRDefault="00711CE9" w:rsidP="000E3FBF"/>
    <w:p w14:paraId="62516C23" w14:textId="68AE6530" w:rsidR="00711CE9" w:rsidRDefault="00711CE9" w:rsidP="000E3FBF"/>
    <w:p w14:paraId="056CC08D" w14:textId="38239A18" w:rsidR="00711CE9" w:rsidRDefault="00711CE9" w:rsidP="000E3FBF"/>
    <w:p w14:paraId="48DB5F63" w14:textId="22E73C8C" w:rsidR="00711CE9" w:rsidRDefault="00711CE9" w:rsidP="000E3FBF"/>
    <w:p w14:paraId="1C0A89B3" w14:textId="5B514C67" w:rsidR="00711CE9" w:rsidRDefault="00711CE9" w:rsidP="000E3FBF"/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7499A" w:rsidRPr="00C2798A" w14:paraId="7311CA8D" w14:textId="77777777" w:rsidTr="007E69F2">
        <w:trPr>
          <w:trHeight w:val="270"/>
        </w:trPr>
        <w:tc>
          <w:tcPr>
            <w:tcW w:w="5000" w:type="pct"/>
            <w:gridSpan w:val="2"/>
          </w:tcPr>
          <w:p w14:paraId="2E2596AA" w14:textId="4F0B3E87" w:rsidR="00E7499A" w:rsidRPr="00C2798A" w:rsidRDefault="00E7499A" w:rsidP="007E69F2">
            <w:pPr>
              <w:pStyle w:val="Title"/>
            </w:pPr>
            <w:r>
              <w:lastRenderedPageBreak/>
              <w:t>Meeting 3</w:t>
            </w:r>
          </w:p>
        </w:tc>
      </w:tr>
      <w:tr w:rsidR="00E7499A" w:rsidRPr="00C2798A" w14:paraId="385B6887" w14:textId="77777777" w:rsidTr="007E69F2">
        <w:trPr>
          <w:trHeight w:val="492"/>
        </w:trPr>
        <w:tc>
          <w:tcPr>
            <w:tcW w:w="917" w:type="pct"/>
          </w:tcPr>
          <w:p w14:paraId="0C94786A" w14:textId="77777777" w:rsidR="00E7499A" w:rsidRPr="00C2798A" w:rsidRDefault="00E7499A" w:rsidP="007E69F2">
            <w:pPr>
              <w:pStyle w:val="MeetingInfo"/>
            </w:pPr>
            <w:sdt>
              <w:sdtPr>
                <w:id w:val="-728538304"/>
                <w:placeholder>
                  <w:docPart w:val="6CDA6FE2AABA4FEBB209C6F105C40E44"/>
                </w:placeholder>
                <w:temporary/>
                <w:showingPlcHdr/>
                <w15:appearance w15:val="hidden"/>
              </w:sdtPr>
              <w:sdtContent>
                <w:r>
                  <w:t>Location:</w:t>
                </w:r>
              </w:sdtContent>
            </w:sdt>
          </w:p>
        </w:tc>
        <w:tc>
          <w:tcPr>
            <w:tcW w:w="4083" w:type="pct"/>
          </w:tcPr>
          <w:p w14:paraId="36DC3148" w14:textId="77777777" w:rsidR="00E7499A" w:rsidRPr="00C2798A" w:rsidRDefault="00E7499A" w:rsidP="007E69F2">
            <w:pPr>
              <w:pStyle w:val="MeetingInfo"/>
            </w:pPr>
            <w:r>
              <w:t>Zoom</w:t>
            </w:r>
          </w:p>
        </w:tc>
      </w:tr>
      <w:tr w:rsidR="00E7499A" w:rsidRPr="00C2798A" w14:paraId="01BB41AC" w14:textId="77777777" w:rsidTr="007E69F2">
        <w:trPr>
          <w:trHeight w:val="492"/>
        </w:trPr>
        <w:tc>
          <w:tcPr>
            <w:tcW w:w="917" w:type="pct"/>
          </w:tcPr>
          <w:p w14:paraId="25C5E6ED" w14:textId="77777777" w:rsidR="00E7499A" w:rsidRPr="00C2798A" w:rsidRDefault="00E7499A" w:rsidP="007E69F2">
            <w:pPr>
              <w:pStyle w:val="MeetingInfo"/>
            </w:pPr>
            <w:sdt>
              <w:sdtPr>
                <w:id w:val="-504819204"/>
                <w:placeholder>
                  <w:docPart w:val="BF03BE94FCF847829DB0EFA48851D171"/>
                </w:placeholder>
                <w:temporary/>
                <w:showingPlcHdr/>
                <w15:appearance w15:val="hidden"/>
              </w:sdtPr>
              <w:sdtContent>
                <w:r>
                  <w:t>Date:</w:t>
                </w:r>
              </w:sdtContent>
            </w:sdt>
          </w:p>
        </w:tc>
        <w:tc>
          <w:tcPr>
            <w:tcW w:w="4083" w:type="pct"/>
          </w:tcPr>
          <w:p w14:paraId="3438CA72" w14:textId="56997B44" w:rsidR="00E7499A" w:rsidRPr="00C2798A" w:rsidRDefault="00E7499A" w:rsidP="007E69F2">
            <w:pPr>
              <w:pStyle w:val="MeetingInfo"/>
            </w:pPr>
            <w:r>
              <w:t>4/25</w:t>
            </w:r>
            <w:r>
              <w:t>/2021</w:t>
            </w:r>
          </w:p>
        </w:tc>
      </w:tr>
      <w:tr w:rsidR="00E7499A" w:rsidRPr="00C2798A" w14:paraId="0CE286B1" w14:textId="77777777" w:rsidTr="007E69F2">
        <w:trPr>
          <w:trHeight w:val="492"/>
        </w:trPr>
        <w:tc>
          <w:tcPr>
            <w:tcW w:w="917" w:type="pct"/>
          </w:tcPr>
          <w:p w14:paraId="07D31730" w14:textId="77777777" w:rsidR="00E7499A" w:rsidRPr="00C2798A" w:rsidRDefault="00E7499A" w:rsidP="007E69F2">
            <w:pPr>
              <w:pStyle w:val="MeetingInfo"/>
            </w:pPr>
            <w:sdt>
              <w:sdtPr>
                <w:id w:val="982356824"/>
                <w:placeholder>
                  <w:docPart w:val="548E2A3A2BF64CE69245BF00AE6C981E"/>
                </w:placeholder>
                <w:temporary/>
                <w:showingPlcHdr/>
                <w15:appearance w15:val="hidden"/>
              </w:sdtPr>
              <w:sdtContent>
                <w:r>
                  <w:t>Time:</w:t>
                </w:r>
              </w:sdtContent>
            </w:sdt>
          </w:p>
        </w:tc>
        <w:tc>
          <w:tcPr>
            <w:tcW w:w="4083" w:type="pct"/>
          </w:tcPr>
          <w:p w14:paraId="482D4CA7" w14:textId="6C5A8452" w:rsidR="00E7499A" w:rsidRPr="00C2798A" w:rsidRDefault="00E7499A" w:rsidP="007E69F2">
            <w:pPr>
              <w:pStyle w:val="MeetingInfo"/>
            </w:pPr>
            <w:r>
              <w:t>3:30-4</w:t>
            </w:r>
            <w:r>
              <w:t>:00pm</w:t>
            </w:r>
          </w:p>
        </w:tc>
      </w:tr>
      <w:tr w:rsidR="00E7499A" w:rsidRPr="00C2798A" w14:paraId="05CBE3FC" w14:textId="77777777" w:rsidTr="007E69F2">
        <w:trPr>
          <w:trHeight w:val="492"/>
        </w:trPr>
        <w:tc>
          <w:tcPr>
            <w:tcW w:w="917" w:type="pct"/>
          </w:tcPr>
          <w:p w14:paraId="6955EB4C" w14:textId="77777777" w:rsidR="00E7499A" w:rsidRPr="00C2798A" w:rsidRDefault="00E7499A" w:rsidP="007E69F2">
            <w:pPr>
              <w:pStyle w:val="MeetingInfo"/>
            </w:pPr>
            <w:sdt>
              <w:sdtPr>
                <w:id w:val="-282344453"/>
                <w:placeholder>
                  <w:docPart w:val="4C0B83985781494A8CB29F9A179021C5"/>
                </w:placeholder>
                <w:temporary/>
                <w:showingPlcHdr/>
                <w15:appearance w15:val="hidden"/>
              </w:sdtPr>
              <w:sdtContent>
                <w:r>
                  <w:t>Facilitator:</w:t>
                </w:r>
              </w:sdtContent>
            </w:sdt>
          </w:p>
        </w:tc>
        <w:tc>
          <w:tcPr>
            <w:tcW w:w="4083" w:type="pct"/>
          </w:tcPr>
          <w:p w14:paraId="2030A8E4" w14:textId="77777777" w:rsidR="00E7499A" w:rsidRPr="009A07D1" w:rsidRDefault="00E7499A" w:rsidP="007E69F2">
            <w:pPr>
              <w:pStyle w:val="MeetingInfo"/>
              <w:rPr>
                <w:color w:val="auto"/>
              </w:rPr>
            </w:pPr>
            <w:r w:rsidRPr="009A07D1">
              <w:rPr>
                <w:color w:val="auto"/>
              </w:rPr>
              <w:t>Ethan Herndon,</w:t>
            </w:r>
            <w:r>
              <w:rPr>
                <w:color w:val="auto"/>
              </w:rPr>
              <w:t xml:space="preserve"> Mustafa </w:t>
            </w:r>
            <w:proofErr w:type="spellStart"/>
            <w:r>
              <w:rPr>
                <w:color w:val="auto"/>
              </w:rPr>
              <w:t>Memon</w:t>
            </w:r>
            <w:proofErr w:type="spellEnd"/>
          </w:p>
        </w:tc>
      </w:tr>
    </w:tbl>
    <w:sdt>
      <w:sdtPr>
        <w:id w:val="-333377010"/>
        <w:placeholder>
          <w:docPart w:val="E6F523221A5C47BFAED17638BCB7F407"/>
        </w:placeholder>
        <w:temporary/>
        <w:showingPlcHdr/>
        <w15:appearance w15:val="hidden"/>
      </w:sdtPr>
      <w:sdtContent>
        <w:p w14:paraId="79F5F403" w14:textId="77777777" w:rsidR="00E7499A" w:rsidRDefault="00E7499A" w:rsidP="00E7499A">
          <w:pPr>
            <w:pStyle w:val="Heading1"/>
          </w:pPr>
          <w:r w:rsidRPr="007E7F36">
            <w:t>Agenda Items</w:t>
          </w:r>
        </w:p>
      </w:sdtContent>
    </w:sdt>
    <w:p w14:paraId="6B9F2381" w14:textId="64F96593" w:rsidR="00E7499A" w:rsidRPr="00133C8A" w:rsidRDefault="00E7499A" w:rsidP="00E7499A">
      <w:pPr>
        <w:pStyle w:val="ListNumber"/>
        <w:numPr>
          <w:ilvl w:val="0"/>
          <w:numId w:val="0"/>
        </w:numPr>
      </w:pPr>
      <w:r>
        <w:t>1.  Review</w:t>
      </w:r>
      <w:r>
        <w:t xml:space="preserve"> the program and questions</w:t>
      </w:r>
      <w:r>
        <w:br/>
      </w:r>
      <w:bookmarkStart w:id="0" w:name="_GoBack"/>
      <w:bookmarkEnd w:id="0"/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E7499A" w:rsidRPr="00424C86" w14:paraId="5E643221" w14:textId="77777777" w:rsidTr="007E6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5321F4FD" w14:textId="77777777" w:rsidR="00E7499A" w:rsidRPr="00424C86" w:rsidRDefault="00E7499A" w:rsidP="007E69F2">
            <w:sdt>
              <w:sdtPr>
                <w:id w:val="-148826470"/>
                <w:placeholder>
                  <w:docPart w:val="9C246A5CEBC8426893CEBEDCAC7A4063"/>
                </w:placeholder>
                <w:temporary/>
                <w:showingPlcHdr/>
                <w15:appearance w15:val="hidden"/>
              </w:sdtPr>
              <w:sdtContent>
                <w:r>
                  <w:t>Action Items</w:t>
                </w:r>
              </w:sdtContent>
            </w:sdt>
          </w:p>
        </w:tc>
        <w:tc>
          <w:tcPr>
            <w:tcW w:w="1404" w:type="pct"/>
          </w:tcPr>
          <w:p w14:paraId="58C061C1" w14:textId="77777777" w:rsidR="00E7499A" w:rsidRPr="00424C86" w:rsidRDefault="00E7499A" w:rsidP="007E69F2">
            <w:sdt>
              <w:sdtPr>
                <w:id w:val="1307965873"/>
                <w:placeholder>
                  <w:docPart w:val="B5D93C07C8AF45E2B0A3E85C9237DFBD"/>
                </w:placeholder>
                <w:temporary/>
                <w:showingPlcHdr/>
                <w15:appearance w15:val="hidden"/>
              </w:sdtPr>
              <w:sdtContent>
                <w:r>
                  <w:t>Owner(s)</w:t>
                </w:r>
              </w:sdtContent>
            </w:sdt>
          </w:p>
        </w:tc>
        <w:tc>
          <w:tcPr>
            <w:tcW w:w="921" w:type="pct"/>
          </w:tcPr>
          <w:p w14:paraId="67730CC4" w14:textId="77777777" w:rsidR="00E7499A" w:rsidRPr="00424C86" w:rsidRDefault="00E7499A" w:rsidP="007E69F2">
            <w:sdt>
              <w:sdtPr>
                <w:id w:val="2060281906"/>
                <w:placeholder>
                  <w:docPart w:val="2B951D6570304EAFADEA465F55A715E0"/>
                </w:placeholder>
                <w:temporary/>
                <w:showingPlcHdr/>
                <w15:appearance w15:val="hidden"/>
              </w:sdtPr>
              <w:sdtContent>
                <w:r>
                  <w:t>Deadline</w:t>
                </w:r>
              </w:sdtContent>
            </w:sdt>
          </w:p>
        </w:tc>
        <w:tc>
          <w:tcPr>
            <w:tcW w:w="1579" w:type="pct"/>
          </w:tcPr>
          <w:p w14:paraId="43BDAB5F" w14:textId="77777777" w:rsidR="00E7499A" w:rsidRPr="00424C86" w:rsidRDefault="00E7499A" w:rsidP="007E69F2">
            <w:sdt>
              <w:sdtPr>
                <w:id w:val="-1893720275"/>
                <w:placeholder>
                  <w:docPart w:val="363826ED45C44697BDE679D92B713B51"/>
                </w:placeholder>
                <w:temporary/>
                <w:showingPlcHdr/>
                <w15:appearance w15:val="hidden"/>
              </w:sdtPr>
              <w:sdtContent>
                <w:r>
                  <w:t>Status</w:t>
                </w:r>
              </w:sdtContent>
            </w:sdt>
          </w:p>
        </w:tc>
      </w:tr>
      <w:tr w:rsidR="00E7499A" w:rsidRPr="00424C86" w14:paraId="4B511438" w14:textId="77777777" w:rsidTr="007E69F2">
        <w:trPr>
          <w:trHeight w:val="288"/>
        </w:trPr>
        <w:tc>
          <w:tcPr>
            <w:tcW w:w="1096" w:type="pct"/>
          </w:tcPr>
          <w:p w14:paraId="44E3F4EE" w14:textId="3EA097B1" w:rsidR="00E7499A" w:rsidRPr="00424C86" w:rsidRDefault="00E7499A" w:rsidP="00E7499A">
            <w:r>
              <w:t>Review code and</w:t>
            </w:r>
            <w:r>
              <w:t xml:space="preserve"> questions</w:t>
            </w:r>
            <w:r>
              <w:br/>
            </w:r>
            <w:r>
              <w:br/>
            </w:r>
            <w:r>
              <w:br/>
              <w:t>Review code and questions</w:t>
            </w:r>
            <w:r>
              <w:br/>
            </w:r>
          </w:p>
        </w:tc>
        <w:tc>
          <w:tcPr>
            <w:tcW w:w="1404" w:type="pct"/>
          </w:tcPr>
          <w:p w14:paraId="7838193C" w14:textId="77777777" w:rsidR="00E7499A" w:rsidRPr="00424C86" w:rsidRDefault="00E7499A" w:rsidP="007E69F2">
            <w:r>
              <w:t>Ethan Herndon</w:t>
            </w:r>
            <w:r>
              <w:br/>
            </w:r>
            <w:r>
              <w:br/>
            </w:r>
            <w:r>
              <w:br/>
            </w:r>
            <w:r>
              <w:br/>
              <w:t xml:space="preserve">Mustafa </w:t>
            </w:r>
            <w:proofErr w:type="spellStart"/>
            <w:r>
              <w:t>Memon</w:t>
            </w:r>
            <w:proofErr w:type="spellEnd"/>
            <w:r>
              <w:br/>
            </w:r>
            <w:r>
              <w:br/>
            </w:r>
          </w:p>
        </w:tc>
        <w:tc>
          <w:tcPr>
            <w:tcW w:w="921" w:type="pct"/>
          </w:tcPr>
          <w:p w14:paraId="1B2D1DA4" w14:textId="2D3AE820" w:rsidR="00E7499A" w:rsidRPr="00424C86" w:rsidRDefault="00E7499A" w:rsidP="007E69F2">
            <w:r>
              <w:t>4/25/2021</w:t>
            </w:r>
            <w:r>
              <w:br/>
            </w:r>
            <w:r>
              <w:br/>
            </w:r>
            <w:r>
              <w:br/>
            </w:r>
            <w:r>
              <w:br/>
              <w:t>4/25</w:t>
            </w:r>
            <w:r>
              <w:t>/2021</w:t>
            </w:r>
            <w:r>
              <w:br/>
            </w:r>
            <w:r>
              <w:br/>
            </w:r>
          </w:p>
        </w:tc>
        <w:tc>
          <w:tcPr>
            <w:tcW w:w="1579" w:type="pct"/>
          </w:tcPr>
          <w:p w14:paraId="2CD6E662" w14:textId="77777777" w:rsidR="00E7499A" w:rsidRPr="00424C86" w:rsidRDefault="00E7499A" w:rsidP="007E69F2">
            <w:r>
              <w:t>Completed</w:t>
            </w:r>
            <w:r>
              <w:br/>
            </w:r>
            <w:r>
              <w:br/>
            </w:r>
            <w:r>
              <w:br/>
            </w:r>
            <w:r>
              <w:br/>
            </w:r>
            <w:proofErr w:type="spellStart"/>
            <w:r>
              <w:t>Completed</w:t>
            </w:r>
            <w:proofErr w:type="spellEnd"/>
            <w:r>
              <w:br/>
            </w:r>
            <w:r>
              <w:br/>
            </w:r>
          </w:p>
        </w:tc>
      </w:tr>
    </w:tbl>
    <w:p w14:paraId="58ECE3FB" w14:textId="12F308DA" w:rsidR="00711CE9" w:rsidRDefault="00711CE9" w:rsidP="000E3FBF"/>
    <w:p w14:paraId="10A73F8E" w14:textId="77777777" w:rsidR="00711CE9" w:rsidRPr="00A6783B" w:rsidRDefault="00711CE9" w:rsidP="000E3FBF"/>
    <w:sectPr w:rsidR="00711CE9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75D19" w14:textId="77777777" w:rsidR="006D38B9" w:rsidRDefault="006D38B9" w:rsidP="00A66B18">
      <w:pPr>
        <w:spacing w:before="0" w:after="0"/>
      </w:pPr>
      <w:r>
        <w:separator/>
      </w:r>
    </w:p>
  </w:endnote>
  <w:endnote w:type="continuationSeparator" w:id="0">
    <w:p w14:paraId="55DDA38A" w14:textId="77777777" w:rsidR="006D38B9" w:rsidRDefault="006D38B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161CC" w14:textId="77777777" w:rsidR="006D38B9" w:rsidRDefault="006D38B9" w:rsidP="00A66B18">
      <w:pPr>
        <w:spacing w:before="0" w:after="0"/>
      </w:pPr>
      <w:r>
        <w:separator/>
      </w:r>
    </w:p>
  </w:footnote>
  <w:footnote w:type="continuationSeparator" w:id="0">
    <w:p w14:paraId="2DAD4605" w14:textId="77777777" w:rsidR="006D38B9" w:rsidRDefault="006D38B9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3DB19" w14:textId="77777777" w:rsidR="00A66B18" w:rsidRDefault="00A66B18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524C9DB" wp14:editId="6F607ABF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31CFB1E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D1"/>
    <w:rsid w:val="00007033"/>
    <w:rsid w:val="000368DB"/>
    <w:rsid w:val="00083BAA"/>
    <w:rsid w:val="000C0F71"/>
    <w:rsid w:val="000E3FBF"/>
    <w:rsid w:val="0010680C"/>
    <w:rsid w:val="001235EB"/>
    <w:rsid w:val="00133C8A"/>
    <w:rsid w:val="001766D6"/>
    <w:rsid w:val="001D0A89"/>
    <w:rsid w:val="001E2320"/>
    <w:rsid w:val="00214E28"/>
    <w:rsid w:val="00352B81"/>
    <w:rsid w:val="003941C9"/>
    <w:rsid w:val="003A0150"/>
    <w:rsid w:val="003A4D19"/>
    <w:rsid w:val="003B154F"/>
    <w:rsid w:val="003B1A29"/>
    <w:rsid w:val="003C5711"/>
    <w:rsid w:val="003E24DF"/>
    <w:rsid w:val="0041428F"/>
    <w:rsid w:val="00424C86"/>
    <w:rsid w:val="004259CB"/>
    <w:rsid w:val="00432A8F"/>
    <w:rsid w:val="0048461A"/>
    <w:rsid w:val="004A1274"/>
    <w:rsid w:val="004A2B0D"/>
    <w:rsid w:val="005C2210"/>
    <w:rsid w:val="005D083D"/>
    <w:rsid w:val="00615018"/>
    <w:rsid w:val="0062123A"/>
    <w:rsid w:val="00646E75"/>
    <w:rsid w:val="006A65F7"/>
    <w:rsid w:val="006D38B9"/>
    <w:rsid w:val="006D6101"/>
    <w:rsid w:val="006E003B"/>
    <w:rsid w:val="006F6F10"/>
    <w:rsid w:val="00711CE9"/>
    <w:rsid w:val="00783E79"/>
    <w:rsid w:val="007B5AE8"/>
    <w:rsid w:val="007D46FD"/>
    <w:rsid w:val="007E6992"/>
    <w:rsid w:val="007E7141"/>
    <w:rsid w:val="007E7F36"/>
    <w:rsid w:val="007F5192"/>
    <w:rsid w:val="00835CA2"/>
    <w:rsid w:val="00862033"/>
    <w:rsid w:val="00867824"/>
    <w:rsid w:val="0087088A"/>
    <w:rsid w:val="008D4D50"/>
    <w:rsid w:val="009A07D1"/>
    <w:rsid w:val="009A3ECE"/>
    <w:rsid w:val="009D6E13"/>
    <w:rsid w:val="00A056DB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D41084"/>
    <w:rsid w:val="00D46235"/>
    <w:rsid w:val="00D50AA8"/>
    <w:rsid w:val="00D66593"/>
    <w:rsid w:val="00DE6DA2"/>
    <w:rsid w:val="00DF2D30"/>
    <w:rsid w:val="00E21240"/>
    <w:rsid w:val="00E55D74"/>
    <w:rsid w:val="00E61EEC"/>
    <w:rsid w:val="00E6540C"/>
    <w:rsid w:val="00E7499A"/>
    <w:rsid w:val="00E81E2A"/>
    <w:rsid w:val="00E937DB"/>
    <w:rsid w:val="00EA6A6F"/>
    <w:rsid w:val="00EB7785"/>
    <w:rsid w:val="00EC37E4"/>
    <w:rsid w:val="00EE0952"/>
    <w:rsid w:val="00F255FC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4316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ndonE\Desktop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67A5E356F54469837BCFFD8D12C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D7ED4-9809-4D9F-9360-96740F8B215D}"/>
      </w:docPartPr>
      <w:docPartBody>
        <w:p w:rsidR="00A63B89" w:rsidRDefault="000D08D7">
          <w:pPr>
            <w:pStyle w:val="1267A5E356F54469837BCFFD8D12C49C"/>
          </w:pPr>
          <w:r>
            <w:t>Location:</w:t>
          </w:r>
        </w:p>
      </w:docPartBody>
    </w:docPart>
    <w:docPart>
      <w:docPartPr>
        <w:name w:val="662149047D4F46A69CA06520C4886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84E54-C811-4E6B-99E9-1783346462DF}"/>
      </w:docPartPr>
      <w:docPartBody>
        <w:p w:rsidR="00A63B89" w:rsidRDefault="000D08D7">
          <w:pPr>
            <w:pStyle w:val="662149047D4F46A69CA06520C488688B"/>
          </w:pPr>
          <w:r>
            <w:t>Date:</w:t>
          </w:r>
        </w:p>
      </w:docPartBody>
    </w:docPart>
    <w:docPart>
      <w:docPartPr>
        <w:name w:val="10E455593B4D4A08BDC9C29CCA4CD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A2163-3FCF-4DB1-BE85-5B700EF99D5F}"/>
      </w:docPartPr>
      <w:docPartBody>
        <w:p w:rsidR="00A63B89" w:rsidRDefault="000D08D7">
          <w:pPr>
            <w:pStyle w:val="10E455593B4D4A08BDC9C29CCA4CD747"/>
          </w:pPr>
          <w:r>
            <w:t>Time:</w:t>
          </w:r>
        </w:p>
      </w:docPartBody>
    </w:docPart>
    <w:docPart>
      <w:docPartPr>
        <w:name w:val="7329D5C6C56D426983C7FED404CBA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3DBBB-D9C2-48B3-BD63-EA2C31DA8097}"/>
      </w:docPartPr>
      <w:docPartBody>
        <w:p w:rsidR="00A63B89" w:rsidRDefault="000D08D7">
          <w:pPr>
            <w:pStyle w:val="7329D5C6C56D426983C7FED404CBA984"/>
          </w:pPr>
          <w:r>
            <w:t>Facilitator:</w:t>
          </w:r>
        </w:p>
      </w:docPartBody>
    </w:docPart>
    <w:docPart>
      <w:docPartPr>
        <w:name w:val="9852D5F5BEE8404D881C1DE0336BD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7B706-1CF6-460C-A945-48EC576B687B}"/>
      </w:docPartPr>
      <w:docPartBody>
        <w:p w:rsidR="00A63B89" w:rsidRDefault="000D08D7">
          <w:pPr>
            <w:pStyle w:val="9852D5F5BEE8404D881C1DE0336BD61E"/>
          </w:pPr>
          <w:r w:rsidRPr="007E7F36">
            <w:t>Agenda Items</w:t>
          </w:r>
        </w:p>
      </w:docPartBody>
    </w:docPart>
    <w:docPart>
      <w:docPartPr>
        <w:name w:val="B65672B1B50C4AA496875F22AC832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A999F-543E-4C8E-95E2-69ABBE7AF1F9}"/>
      </w:docPartPr>
      <w:docPartBody>
        <w:p w:rsidR="00A63B89" w:rsidRDefault="000D08D7">
          <w:pPr>
            <w:pStyle w:val="B65672B1B50C4AA496875F22AC832929"/>
          </w:pPr>
          <w:r>
            <w:t>Action Items</w:t>
          </w:r>
        </w:p>
      </w:docPartBody>
    </w:docPart>
    <w:docPart>
      <w:docPartPr>
        <w:name w:val="B591E02BA6914E4387CACB1AFBE88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4A971-5219-4BED-9FC1-C978F82FAD3A}"/>
      </w:docPartPr>
      <w:docPartBody>
        <w:p w:rsidR="00A63B89" w:rsidRDefault="000D08D7">
          <w:pPr>
            <w:pStyle w:val="B591E02BA6914E4387CACB1AFBE88D80"/>
          </w:pPr>
          <w:r>
            <w:t>Owner(s)</w:t>
          </w:r>
        </w:p>
      </w:docPartBody>
    </w:docPart>
    <w:docPart>
      <w:docPartPr>
        <w:name w:val="FB74E12B0FB44D77A1F42E368E549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A0E48-2921-4E56-B73D-A950A2EADC22}"/>
      </w:docPartPr>
      <w:docPartBody>
        <w:p w:rsidR="00A63B89" w:rsidRDefault="000D08D7">
          <w:pPr>
            <w:pStyle w:val="FB74E12B0FB44D77A1F42E368E549F21"/>
          </w:pPr>
          <w:r>
            <w:t>Deadline</w:t>
          </w:r>
        </w:p>
      </w:docPartBody>
    </w:docPart>
    <w:docPart>
      <w:docPartPr>
        <w:name w:val="D9C9917947724EAE9CA07A20F0AEF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78614-B8F4-4EB1-8100-841D3A7BEA61}"/>
      </w:docPartPr>
      <w:docPartBody>
        <w:p w:rsidR="00A63B89" w:rsidRDefault="000D08D7">
          <w:pPr>
            <w:pStyle w:val="D9C9917947724EAE9CA07A20F0AEF275"/>
          </w:pPr>
          <w:r>
            <w:t>Status</w:t>
          </w:r>
        </w:p>
      </w:docPartBody>
    </w:docPart>
    <w:docPart>
      <w:docPartPr>
        <w:name w:val="E5E80DF932304033B493F3F7B2B37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F198-C487-4465-BEF4-6A2F7B5F5DF4}"/>
      </w:docPartPr>
      <w:docPartBody>
        <w:p w:rsidR="00AD0EC1" w:rsidRDefault="00E41668" w:rsidP="00E41668">
          <w:pPr>
            <w:pStyle w:val="E5E80DF932304033B493F3F7B2B37647"/>
          </w:pPr>
          <w:r>
            <w:t>Location:</w:t>
          </w:r>
        </w:p>
      </w:docPartBody>
    </w:docPart>
    <w:docPart>
      <w:docPartPr>
        <w:name w:val="D83E7012766F40BABA53AE164BE0B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8DD7F-6639-4F1D-B5FF-E9B1B50F9515}"/>
      </w:docPartPr>
      <w:docPartBody>
        <w:p w:rsidR="00AD0EC1" w:rsidRDefault="00E41668" w:rsidP="00E41668">
          <w:pPr>
            <w:pStyle w:val="D83E7012766F40BABA53AE164BE0B2F8"/>
          </w:pPr>
          <w:r>
            <w:t>Date:</w:t>
          </w:r>
        </w:p>
      </w:docPartBody>
    </w:docPart>
    <w:docPart>
      <w:docPartPr>
        <w:name w:val="18743751447F485C90015BEA3AF29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C23E1-D069-411A-82BB-75BC9993971D}"/>
      </w:docPartPr>
      <w:docPartBody>
        <w:p w:rsidR="00AD0EC1" w:rsidRDefault="00E41668" w:rsidP="00E41668">
          <w:pPr>
            <w:pStyle w:val="18743751447F485C90015BEA3AF2955E"/>
          </w:pPr>
          <w:r>
            <w:t>Time:</w:t>
          </w:r>
        </w:p>
      </w:docPartBody>
    </w:docPart>
    <w:docPart>
      <w:docPartPr>
        <w:name w:val="C14392103E114C58A66808BBA8111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EF5CB-601C-4538-9E8D-86031E0C02FC}"/>
      </w:docPartPr>
      <w:docPartBody>
        <w:p w:rsidR="00AD0EC1" w:rsidRDefault="00E41668" w:rsidP="00E41668">
          <w:pPr>
            <w:pStyle w:val="C14392103E114C58A66808BBA8111371"/>
          </w:pPr>
          <w:r>
            <w:t>Facilitator:</w:t>
          </w:r>
        </w:p>
      </w:docPartBody>
    </w:docPart>
    <w:docPart>
      <w:docPartPr>
        <w:name w:val="F475FCA8056A4942B6577F3DAA56E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AA4ED-4000-46A9-9F44-FD7FB02F09E1}"/>
      </w:docPartPr>
      <w:docPartBody>
        <w:p w:rsidR="00AD0EC1" w:rsidRDefault="00E41668" w:rsidP="00E41668">
          <w:pPr>
            <w:pStyle w:val="F475FCA8056A4942B6577F3DAA56E698"/>
          </w:pPr>
          <w:r w:rsidRPr="007E7F36">
            <w:t>Agenda Items</w:t>
          </w:r>
        </w:p>
      </w:docPartBody>
    </w:docPart>
    <w:docPart>
      <w:docPartPr>
        <w:name w:val="32BB1F2EE41748D38EB1D97238399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9A3EF-0F40-4E54-8A0C-D22CAD6F60F6}"/>
      </w:docPartPr>
      <w:docPartBody>
        <w:p w:rsidR="00AD0EC1" w:rsidRDefault="00E41668" w:rsidP="00E41668">
          <w:pPr>
            <w:pStyle w:val="32BB1F2EE41748D38EB1D97238399945"/>
          </w:pPr>
          <w:r>
            <w:t>Action Items</w:t>
          </w:r>
        </w:p>
      </w:docPartBody>
    </w:docPart>
    <w:docPart>
      <w:docPartPr>
        <w:name w:val="CE6B08B120304D719E9D4E039858A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E71A6-1EA3-40D3-B87A-6678B806FE87}"/>
      </w:docPartPr>
      <w:docPartBody>
        <w:p w:rsidR="00AD0EC1" w:rsidRDefault="00E41668" w:rsidP="00E41668">
          <w:pPr>
            <w:pStyle w:val="CE6B08B120304D719E9D4E039858A687"/>
          </w:pPr>
          <w:r>
            <w:t>Owner(s)</w:t>
          </w:r>
        </w:p>
      </w:docPartBody>
    </w:docPart>
    <w:docPart>
      <w:docPartPr>
        <w:name w:val="288E5F72C1014D78A95EE7667A202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FB373-0E6E-414A-BA50-29F55FDAFD07}"/>
      </w:docPartPr>
      <w:docPartBody>
        <w:p w:rsidR="00AD0EC1" w:rsidRDefault="00E41668" w:rsidP="00E41668">
          <w:pPr>
            <w:pStyle w:val="288E5F72C1014D78A95EE7667A202C25"/>
          </w:pPr>
          <w:r>
            <w:t>Deadline</w:t>
          </w:r>
        </w:p>
      </w:docPartBody>
    </w:docPart>
    <w:docPart>
      <w:docPartPr>
        <w:name w:val="D8C61B4989C24EA7BE0E78E0853B0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45CCC-53EC-4D95-87CA-CFF505E30AAA}"/>
      </w:docPartPr>
      <w:docPartBody>
        <w:p w:rsidR="00AD0EC1" w:rsidRDefault="00E41668" w:rsidP="00E41668">
          <w:pPr>
            <w:pStyle w:val="D8C61B4989C24EA7BE0E78E0853B0716"/>
          </w:pPr>
          <w:r>
            <w:t>Status</w:t>
          </w:r>
        </w:p>
      </w:docPartBody>
    </w:docPart>
    <w:docPart>
      <w:docPartPr>
        <w:name w:val="6CDA6FE2AABA4FEBB209C6F105C40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38F0F-86A4-4D17-9AC7-D97B2DA5C98B}"/>
      </w:docPartPr>
      <w:docPartBody>
        <w:p w:rsidR="00000000" w:rsidRDefault="00AD0EC1" w:rsidP="00AD0EC1">
          <w:pPr>
            <w:pStyle w:val="6CDA6FE2AABA4FEBB209C6F105C40E44"/>
          </w:pPr>
          <w:r>
            <w:t>Location:</w:t>
          </w:r>
        </w:p>
      </w:docPartBody>
    </w:docPart>
    <w:docPart>
      <w:docPartPr>
        <w:name w:val="BF03BE94FCF847829DB0EFA48851D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20282-029A-4B9B-9DF0-904731905A51}"/>
      </w:docPartPr>
      <w:docPartBody>
        <w:p w:rsidR="00000000" w:rsidRDefault="00AD0EC1" w:rsidP="00AD0EC1">
          <w:pPr>
            <w:pStyle w:val="BF03BE94FCF847829DB0EFA48851D171"/>
          </w:pPr>
          <w:r>
            <w:t>Date:</w:t>
          </w:r>
        </w:p>
      </w:docPartBody>
    </w:docPart>
    <w:docPart>
      <w:docPartPr>
        <w:name w:val="548E2A3A2BF64CE69245BF00AE6C9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46EB2-C9FC-44E2-B06A-15D62D929B21}"/>
      </w:docPartPr>
      <w:docPartBody>
        <w:p w:rsidR="00000000" w:rsidRDefault="00AD0EC1" w:rsidP="00AD0EC1">
          <w:pPr>
            <w:pStyle w:val="548E2A3A2BF64CE69245BF00AE6C981E"/>
          </w:pPr>
          <w:r>
            <w:t>Time:</w:t>
          </w:r>
        </w:p>
      </w:docPartBody>
    </w:docPart>
    <w:docPart>
      <w:docPartPr>
        <w:name w:val="4C0B83985781494A8CB29F9A17902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2E7C2-863C-4EAD-B59F-16A4D00CDEBE}"/>
      </w:docPartPr>
      <w:docPartBody>
        <w:p w:rsidR="00000000" w:rsidRDefault="00AD0EC1" w:rsidP="00AD0EC1">
          <w:pPr>
            <w:pStyle w:val="4C0B83985781494A8CB29F9A179021C5"/>
          </w:pPr>
          <w:r>
            <w:t>Facilitator:</w:t>
          </w:r>
        </w:p>
      </w:docPartBody>
    </w:docPart>
    <w:docPart>
      <w:docPartPr>
        <w:name w:val="E6F523221A5C47BFAED17638BCB7F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AD5D-813E-47E7-9981-91858191696A}"/>
      </w:docPartPr>
      <w:docPartBody>
        <w:p w:rsidR="00000000" w:rsidRDefault="00AD0EC1" w:rsidP="00AD0EC1">
          <w:pPr>
            <w:pStyle w:val="E6F523221A5C47BFAED17638BCB7F407"/>
          </w:pPr>
          <w:r w:rsidRPr="007E7F36">
            <w:t>Agenda Items</w:t>
          </w:r>
        </w:p>
      </w:docPartBody>
    </w:docPart>
    <w:docPart>
      <w:docPartPr>
        <w:name w:val="9C246A5CEBC8426893CEBEDCAC7A4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A2B51-8E54-4802-978E-8D15E61D0D7D}"/>
      </w:docPartPr>
      <w:docPartBody>
        <w:p w:rsidR="00000000" w:rsidRDefault="00AD0EC1" w:rsidP="00AD0EC1">
          <w:pPr>
            <w:pStyle w:val="9C246A5CEBC8426893CEBEDCAC7A4063"/>
          </w:pPr>
          <w:r>
            <w:t>Action Items</w:t>
          </w:r>
        </w:p>
      </w:docPartBody>
    </w:docPart>
    <w:docPart>
      <w:docPartPr>
        <w:name w:val="B5D93C07C8AF45E2B0A3E85C9237D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80BD6-AA38-4E18-8BBE-72DD071192B0}"/>
      </w:docPartPr>
      <w:docPartBody>
        <w:p w:rsidR="00000000" w:rsidRDefault="00AD0EC1" w:rsidP="00AD0EC1">
          <w:pPr>
            <w:pStyle w:val="B5D93C07C8AF45E2B0A3E85C9237DFBD"/>
          </w:pPr>
          <w:r>
            <w:t>Owner(s)</w:t>
          </w:r>
        </w:p>
      </w:docPartBody>
    </w:docPart>
    <w:docPart>
      <w:docPartPr>
        <w:name w:val="2B951D6570304EAFADEA465F55A71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810B5-FE15-4249-9FFD-A14417AA9C8B}"/>
      </w:docPartPr>
      <w:docPartBody>
        <w:p w:rsidR="00000000" w:rsidRDefault="00AD0EC1" w:rsidP="00AD0EC1">
          <w:pPr>
            <w:pStyle w:val="2B951D6570304EAFADEA465F55A715E0"/>
          </w:pPr>
          <w:r>
            <w:t>Deadline</w:t>
          </w:r>
        </w:p>
      </w:docPartBody>
    </w:docPart>
    <w:docPart>
      <w:docPartPr>
        <w:name w:val="363826ED45C44697BDE679D92B713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8A118-2B17-44E6-8C28-6CD667669006}"/>
      </w:docPartPr>
      <w:docPartBody>
        <w:p w:rsidR="00000000" w:rsidRDefault="00AD0EC1" w:rsidP="00AD0EC1">
          <w:pPr>
            <w:pStyle w:val="363826ED45C44697BDE679D92B713B51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D7"/>
    <w:rsid w:val="000A547C"/>
    <w:rsid w:val="000D08D7"/>
    <w:rsid w:val="00145774"/>
    <w:rsid w:val="002D0679"/>
    <w:rsid w:val="002D45D3"/>
    <w:rsid w:val="005D3E69"/>
    <w:rsid w:val="007E7F52"/>
    <w:rsid w:val="00810948"/>
    <w:rsid w:val="00841B0F"/>
    <w:rsid w:val="00A51324"/>
    <w:rsid w:val="00A63B89"/>
    <w:rsid w:val="00AD0EC1"/>
    <w:rsid w:val="00D71D21"/>
    <w:rsid w:val="00E41668"/>
    <w:rsid w:val="00E5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ACB249B7EE4E5C9E350290570AF309">
    <w:name w:val="C7ACB249B7EE4E5C9E350290570AF309"/>
  </w:style>
  <w:style w:type="paragraph" w:customStyle="1" w:styleId="59AFD0FEB99A4ABBBF80F3B722622389">
    <w:name w:val="59AFD0FEB99A4ABBBF80F3B722622389"/>
  </w:style>
  <w:style w:type="paragraph" w:customStyle="1" w:styleId="1267A5E356F54469837BCFFD8D12C49C">
    <w:name w:val="1267A5E356F54469837BCFFD8D12C49C"/>
  </w:style>
  <w:style w:type="paragraph" w:customStyle="1" w:styleId="DBD9F14E16884591B65F4191AC41509D">
    <w:name w:val="DBD9F14E16884591B65F4191AC41509D"/>
  </w:style>
  <w:style w:type="paragraph" w:customStyle="1" w:styleId="662149047D4F46A69CA06520C488688B">
    <w:name w:val="662149047D4F46A69CA06520C488688B"/>
  </w:style>
  <w:style w:type="paragraph" w:customStyle="1" w:styleId="38C794CAFAD34D499D6C8EE99C54B21E">
    <w:name w:val="38C794CAFAD34D499D6C8EE99C54B21E"/>
  </w:style>
  <w:style w:type="paragraph" w:customStyle="1" w:styleId="10E455593B4D4A08BDC9C29CCA4CD747">
    <w:name w:val="10E455593B4D4A08BDC9C29CCA4CD747"/>
  </w:style>
  <w:style w:type="paragraph" w:customStyle="1" w:styleId="1C4E3C277CE74AD8B09B80819901BB30">
    <w:name w:val="1C4E3C277CE74AD8B09B80819901BB30"/>
  </w:style>
  <w:style w:type="paragraph" w:customStyle="1" w:styleId="7329D5C6C56D426983C7FED404CBA984">
    <w:name w:val="7329D5C6C56D426983C7FED404CBA984"/>
  </w:style>
  <w:style w:type="paragraph" w:customStyle="1" w:styleId="1CC489DB37084B17BC9E49C75A756C86">
    <w:name w:val="1CC489DB37084B17BC9E49C75A756C86"/>
  </w:style>
  <w:style w:type="paragraph" w:customStyle="1" w:styleId="9852D5F5BEE8404D881C1DE0336BD61E">
    <w:name w:val="9852D5F5BEE8404D881C1DE0336BD61E"/>
  </w:style>
  <w:style w:type="paragraph" w:customStyle="1" w:styleId="2DC8957196EC4C90A9B37624EF294B66">
    <w:name w:val="2DC8957196EC4C90A9B37624EF294B66"/>
  </w:style>
  <w:style w:type="paragraph" w:customStyle="1" w:styleId="9BC77F07C6554CC8BCC42B5920114206">
    <w:name w:val="9BC77F07C6554CC8BCC42B5920114206"/>
  </w:style>
  <w:style w:type="paragraph" w:customStyle="1" w:styleId="268F9E8C079D4FB0A832585FFDDB4639">
    <w:name w:val="268F9E8C079D4FB0A832585FFDDB4639"/>
  </w:style>
  <w:style w:type="paragraph" w:customStyle="1" w:styleId="1A8E70D0160D48BA8127B24CA745C61A">
    <w:name w:val="1A8E70D0160D48BA8127B24CA745C61A"/>
  </w:style>
  <w:style w:type="paragraph" w:customStyle="1" w:styleId="BD4D77C8A9584EFBAF1D9AEA50155CEE">
    <w:name w:val="BD4D77C8A9584EFBAF1D9AEA50155CEE"/>
  </w:style>
  <w:style w:type="paragraph" w:customStyle="1" w:styleId="7DFF227B593541EAB173B93F5995BC8F">
    <w:name w:val="7DFF227B593541EAB173B93F5995BC8F"/>
  </w:style>
  <w:style w:type="paragraph" w:customStyle="1" w:styleId="B65672B1B50C4AA496875F22AC832929">
    <w:name w:val="B65672B1B50C4AA496875F22AC832929"/>
  </w:style>
  <w:style w:type="paragraph" w:customStyle="1" w:styleId="B591E02BA6914E4387CACB1AFBE88D80">
    <w:name w:val="B591E02BA6914E4387CACB1AFBE88D80"/>
  </w:style>
  <w:style w:type="paragraph" w:customStyle="1" w:styleId="FB74E12B0FB44D77A1F42E368E549F21">
    <w:name w:val="FB74E12B0FB44D77A1F42E368E549F21"/>
  </w:style>
  <w:style w:type="paragraph" w:customStyle="1" w:styleId="D9C9917947724EAE9CA07A20F0AEF275">
    <w:name w:val="D9C9917947724EAE9CA07A20F0AEF275"/>
  </w:style>
  <w:style w:type="paragraph" w:customStyle="1" w:styleId="6CDC45F1A5FB42DE92642B3C2D699F93">
    <w:name w:val="6CDC45F1A5FB42DE92642B3C2D699F93"/>
  </w:style>
  <w:style w:type="paragraph" w:customStyle="1" w:styleId="6568B903D1074B6BB79B4CC164707685">
    <w:name w:val="6568B903D1074B6BB79B4CC164707685"/>
  </w:style>
  <w:style w:type="paragraph" w:customStyle="1" w:styleId="51957849A7A04C8E8EEF7E0DD22DC7FA">
    <w:name w:val="51957849A7A04C8E8EEF7E0DD22DC7FA"/>
  </w:style>
  <w:style w:type="paragraph" w:customStyle="1" w:styleId="C95E64A5D21946DAB43256C5554E55D9">
    <w:name w:val="C95E64A5D21946DAB43256C5554E55D9"/>
  </w:style>
  <w:style w:type="paragraph" w:customStyle="1" w:styleId="7FBDCFB33CA2413EA08557B29EAC74D7">
    <w:name w:val="7FBDCFB33CA2413EA08557B29EAC74D7"/>
    <w:rsid w:val="00A63B89"/>
  </w:style>
  <w:style w:type="paragraph" w:customStyle="1" w:styleId="9D68644DA1D04F05B0920F832A80B604">
    <w:name w:val="9D68644DA1D04F05B0920F832A80B604"/>
    <w:rsid w:val="00A63B89"/>
  </w:style>
  <w:style w:type="paragraph" w:customStyle="1" w:styleId="5FFC768B3B5B41DA820FED1ACC5F9D04">
    <w:name w:val="5FFC768B3B5B41DA820FED1ACC5F9D04"/>
    <w:rsid w:val="00A63B89"/>
  </w:style>
  <w:style w:type="paragraph" w:customStyle="1" w:styleId="58725F40DB7140F690C1D6A350066B2F">
    <w:name w:val="58725F40DB7140F690C1D6A350066B2F"/>
    <w:rsid w:val="00A63B89"/>
  </w:style>
  <w:style w:type="paragraph" w:customStyle="1" w:styleId="D29612D354FA4060A3B4D6004882F733">
    <w:name w:val="D29612D354FA4060A3B4D6004882F733"/>
    <w:rsid w:val="00A63B89"/>
  </w:style>
  <w:style w:type="paragraph" w:customStyle="1" w:styleId="5BA7500D46EF4859A8678F3F4B0F04FD">
    <w:name w:val="5BA7500D46EF4859A8678F3F4B0F04FD"/>
    <w:rsid w:val="00A63B89"/>
  </w:style>
  <w:style w:type="paragraph" w:customStyle="1" w:styleId="6C97E01D1F014D48B34AB26172E22EA8">
    <w:name w:val="6C97E01D1F014D48B34AB26172E22EA8"/>
    <w:rsid w:val="00A63B89"/>
  </w:style>
  <w:style w:type="paragraph" w:customStyle="1" w:styleId="5A3D3D2BC0B54C09A0AAC8E73A77A57A">
    <w:name w:val="5A3D3D2BC0B54C09A0AAC8E73A77A57A"/>
    <w:rsid w:val="00A63B89"/>
  </w:style>
  <w:style w:type="paragraph" w:customStyle="1" w:styleId="EFA8B943A2FB405795CDAFBB9506135D">
    <w:name w:val="EFA8B943A2FB405795CDAFBB9506135D"/>
    <w:rsid w:val="00A63B89"/>
  </w:style>
  <w:style w:type="paragraph" w:customStyle="1" w:styleId="2385BB3E40FD43C1852DD100C97AFE65">
    <w:name w:val="2385BB3E40FD43C1852DD100C97AFE65"/>
    <w:rsid w:val="002D0679"/>
  </w:style>
  <w:style w:type="paragraph" w:customStyle="1" w:styleId="4192DD3AB4D144ADAF5C5606406C21DC">
    <w:name w:val="4192DD3AB4D144ADAF5C5606406C21DC"/>
    <w:rsid w:val="002D0679"/>
  </w:style>
  <w:style w:type="paragraph" w:customStyle="1" w:styleId="B69EB0F9672F4916BDA6AC08B4E035B1">
    <w:name w:val="B69EB0F9672F4916BDA6AC08B4E035B1"/>
    <w:rsid w:val="002D0679"/>
  </w:style>
  <w:style w:type="paragraph" w:customStyle="1" w:styleId="68E6D50F91C849FC9CBEA69587D48083">
    <w:name w:val="68E6D50F91C849FC9CBEA69587D48083"/>
    <w:rsid w:val="002D0679"/>
  </w:style>
  <w:style w:type="paragraph" w:customStyle="1" w:styleId="15F99D7D0F3041DF834EABD48E9C03AD">
    <w:name w:val="15F99D7D0F3041DF834EABD48E9C03AD"/>
    <w:rsid w:val="002D0679"/>
  </w:style>
  <w:style w:type="paragraph" w:customStyle="1" w:styleId="868CF04E761B420A9E7F73DDF03BDCA1">
    <w:name w:val="868CF04E761B420A9E7F73DDF03BDCA1"/>
    <w:rsid w:val="002D0679"/>
  </w:style>
  <w:style w:type="paragraph" w:customStyle="1" w:styleId="BD25F5C1EB744841AFB451E8A2DE3793">
    <w:name w:val="BD25F5C1EB744841AFB451E8A2DE3793"/>
    <w:rsid w:val="002D0679"/>
  </w:style>
  <w:style w:type="paragraph" w:customStyle="1" w:styleId="4513EC3ABA8A4045A44102B757E3782C">
    <w:name w:val="4513EC3ABA8A4045A44102B757E3782C"/>
    <w:rsid w:val="002D0679"/>
  </w:style>
  <w:style w:type="paragraph" w:customStyle="1" w:styleId="72B137F44CC74441A866AD34C3C7C019">
    <w:name w:val="72B137F44CC74441A866AD34C3C7C019"/>
    <w:rsid w:val="002D0679"/>
  </w:style>
  <w:style w:type="paragraph" w:customStyle="1" w:styleId="E5E80DF932304033B493F3F7B2B37647">
    <w:name w:val="E5E80DF932304033B493F3F7B2B37647"/>
    <w:rsid w:val="00E41668"/>
  </w:style>
  <w:style w:type="paragraph" w:customStyle="1" w:styleId="D83E7012766F40BABA53AE164BE0B2F8">
    <w:name w:val="D83E7012766F40BABA53AE164BE0B2F8"/>
    <w:rsid w:val="00E41668"/>
  </w:style>
  <w:style w:type="paragraph" w:customStyle="1" w:styleId="18743751447F485C90015BEA3AF2955E">
    <w:name w:val="18743751447F485C90015BEA3AF2955E"/>
    <w:rsid w:val="00E41668"/>
  </w:style>
  <w:style w:type="paragraph" w:customStyle="1" w:styleId="C14392103E114C58A66808BBA8111371">
    <w:name w:val="C14392103E114C58A66808BBA8111371"/>
    <w:rsid w:val="00E41668"/>
  </w:style>
  <w:style w:type="paragraph" w:customStyle="1" w:styleId="F475FCA8056A4942B6577F3DAA56E698">
    <w:name w:val="F475FCA8056A4942B6577F3DAA56E698"/>
    <w:rsid w:val="00E41668"/>
  </w:style>
  <w:style w:type="paragraph" w:customStyle="1" w:styleId="32BB1F2EE41748D38EB1D97238399945">
    <w:name w:val="32BB1F2EE41748D38EB1D97238399945"/>
    <w:rsid w:val="00E41668"/>
  </w:style>
  <w:style w:type="paragraph" w:customStyle="1" w:styleId="CE6B08B120304D719E9D4E039858A687">
    <w:name w:val="CE6B08B120304D719E9D4E039858A687"/>
    <w:rsid w:val="00E41668"/>
  </w:style>
  <w:style w:type="paragraph" w:customStyle="1" w:styleId="288E5F72C1014D78A95EE7667A202C25">
    <w:name w:val="288E5F72C1014D78A95EE7667A202C25"/>
    <w:rsid w:val="00E41668"/>
  </w:style>
  <w:style w:type="paragraph" w:customStyle="1" w:styleId="D8C61B4989C24EA7BE0E78E0853B0716">
    <w:name w:val="D8C61B4989C24EA7BE0E78E0853B0716"/>
    <w:rsid w:val="00E41668"/>
  </w:style>
  <w:style w:type="paragraph" w:customStyle="1" w:styleId="6CDA6FE2AABA4FEBB209C6F105C40E44">
    <w:name w:val="6CDA6FE2AABA4FEBB209C6F105C40E44"/>
    <w:rsid w:val="00AD0EC1"/>
  </w:style>
  <w:style w:type="paragraph" w:customStyle="1" w:styleId="BF03BE94FCF847829DB0EFA48851D171">
    <w:name w:val="BF03BE94FCF847829DB0EFA48851D171"/>
    <w:rsid w:val="00AD0EC1"/>
  </w:style>
  <w:style w:type="paragraph" w:customStyle="1" w:styleId="548E2A3A2BF64CE69245BF00AE6C981E">
    <w:name w:val="548E2A3A2BF64CE69245BF00AE6C981E"/>
    <w:rsid w:val="00AD0EC1"/>
  </w:style>
  <w:style w:type="paragraph" w:customStyle="1" w:styleId="4C0B83985781494A8CB29F9A179021C5">
    <w:name w:val="4C0B83985781494A8CB29F9A179021C5"/>
    <w:rsid w:val="00AD0EC1"/>
  </w:style>
  <w:style w:type="paragraph" w:customStyle="1" w:styleId="E6F523221A5C47BFAED17638BCB7F407">
    <w:name w:val="E6F523221A5C47BFAED17638BCB7F407"/>
    <w:rsid w:val="00AD0EC1"/>
  </w:style>
  <w:style w:type="paragraph" w:customStyle="1" w:styleId="9C246A5CEBC8426893CEBEDCAC7A4063">
    <w:name w:val="9C246A5CEBC8426893CEBEDCAC7A4063"/>
    <w:rsid w:val="00AD0EC1"/>
  </w:style>
  <w:style w:type="paragraph" w:customStyle="1" w:styleId="B5D93C07C8AF45E2B0A3E85C9237DFBD">
    <w:name w:val="B5D93C07C8AF45E2B0A3E85C9237DFBD"/>
    <w:rsid w:val="00AD0EC1"/>
  </w:style>
  <w:style w:type="paragraph" w:customStyle="1" w:styleId="2B951D6570304EAFADEA465F55A715E0">
    <w:name w:val="2B951D6570304EAFADEA465F55A715E0"/>
    <w:rsid w:val="00AD0EC1"/>
  </w:style>
  <w:style w:type="paragraph" w:customStyle="1" w:styleId="363826ED45C44697BDE679D92B713B51">
    <w:name w:val="363826ED45C44697BDE679D92B713B51"/>
    <w:rsid w:val="00AD0E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2021-03-16T02:28:00Z</dcterms:created>
  <dcterms:modified xsi:type="dcterms:W3CDTF">2021-04-24T02:49:00Z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