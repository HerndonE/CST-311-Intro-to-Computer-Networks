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1DCE0135" w14:textId="77777777" w:rsidTr="00424C86">
        <w:trPr>
          <w:trHeight w:val="270"/>
        </w:trPr>
        <w:tc>
          <w:tcPr>
            <w:tcW w:w="5000" w:type="pct"/>
            <w:gridSpan w:val="2"/>
          </w:tcPr>
          <w:p w14:paraId="172C693D" w14:textId="77777777" w:rsidR="007E7141" w:rsidRPr="00C2798A" w:rsidRDefault="009A07D1" w:rsidP="009A07D1">
            <w:pPr>
              <w:pStyle w:val="Title"/>
            </w:pPr>
            <w:r>
              <w:t>Meeting 1</w:t>
            </w:r>
            <w:r w:rsidR="007E7141" w:rsidRPr="00C2798A">
              <w:t xml:space="preserve"> </w:t>
            </w:r>
          </w:p>
        </w:tc>
      </w:tr>
      <w:tr w:rsidR="00EC37E4" w:rsidRPr="00C2798A" w14:paraId="001A9F29" w14:textId="77777777" w:rsidTr="00424C86">
        <w:trPr>
          <w:trHeight w:val="492"/>
        </w:trPr>
        <w:tc>
          <w:tcPr>
            <w:tcW w:w="917" w:type="pct"/>
          </w:tcPr>
          <w:p w14:paraId="03112300" w14:textId="77777777" w:rsidR="007E7141" w:rsidRPr="00C2798A" w:rsidRDefault="006A65F7" w:rsidP="00C2798A">
            <w:pPr>
              <w:pStyle w:val="MeetingInfo"/>
            </w:pPr>
            <w:sdt>
              <w:sdtPr>
                <w:id w:val="-1289583197"/>
                <w:placeholder>
                  <w:docPart w:val="1267A5E356F54469837BCFFD8D12C49C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43787B2F" w14:textId="77777777" w:rsidR="007E7141" w:rsidRPr="00C2798A" w:rsidRDefault="009A07D1" w:rsidP="009A07D1">
            <w:pPr>
              <w:pStyle w:val="MeetingInfo"/>
            </w:pPr>
            <w:r>
              <w:t>Zoom</w:t>
            </w:r>
          </w:p>
        </w:tc>
      </w:tr>
      <w:tr w:rsidR="00EC37E4" w:rsidRPr="00C2798A" w14:paraId="2946F863" w14:textId="77777777" w:rsidTr="00424C86">
        <w:trPr>
          <w:trHeight w:val="492"/>
        </w:trPr>
        <w:tc>
          <w:tcPr>
            <w:tcW w:w="917" w:type="pct"/>
          </w:tcPr>
          <w:p w14:paraId="18588D49" w14:textId="77777777" w:rsidR="007E7141" w:rsidRPr="00C2798A" w:rsidRDefault="006A65F7" w:rsidP="00C2798A">
            <w:pPr>
              <w:pStyle w:val="MeetingInfo"/>
            </w:pPr>
            <w:sdt>
              <w:sdtPr>
                <w:id w:val="493453970"/>
                <w:placeholder>
                  <w:docPart w:val="662149047D4F46A69CA06520C488688B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1830F580" w14:textId="77777777" w:rsidR="007E7141" w:rsidRPr="00C2798A" w:rsidRDefault="009A07D1" w:rsidP="009A07D1">
            <w:pPr>
              <w:pStyle w:val="MeetingInfo"/>
            </w:pPr>
            <w:r>
              <w:t>3/15/2021</w:t>
            </w:r>
          </w:p>
        </w:tc>
      </w:tr>
      <w:tr w:rsidR="00EC37E4" w:rsidRPr="00C2798A" w14:paraId="60603864" w14:textId="77777777" w:rsidTr="00424C86">
        <w:trPr>
          <w:trHeight w:val="492"/>
        </w:trPr>
        <w:tc>
          <w:tcPr>
            <w:tcW w:w="917" w:type="pct"/>
          </w:tcPr>
          <w:p w14:paraId="22B3C58A" w14:textId="77777777" w:rsidR="007E7141" w:rsidRPr="00C2798A" w:rsidRDefault="006A65F7" w:rsidP="00C2798A">
            <w:pPr>
              <w:pStyle w:val="MeetingInfo"/>
            </w:pPr>
            <w:sdt>
              <w:sdtPr>
                <w:id w:val="784001095"/>
                <w:placeholder>
                  <w:docPart w:val="10E455593B4D4A08BDC9C29CCA4CD74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65AE0770" w14:textId="77777777" w:rsidR="007E7141" w:rsidRPr="00C2798A" w:rsidRDefault="009A07D1" w:rsidP="009A07D1">
            <w:pPr>
              <w:pStyle w:val="MeetingInfo"/>
            </w:pPr>
            <w:r>
              <w:t>3:30-4:00pm</w:t>
            </w:r>
          </w:p>
        </w:tc>
      </w:tr>
      <w:tr w:rsidR="00EC37E4" w:rsidRPr="00C2798A" w14:paraId="141E04A4" w14:textId="77777777" w:rsidTr="00424C86">
        <w:trPr>
          <w:trHeight w:val="492"/>
        </w:trPr>
        <w:tc>
          <w:tcPr>
            <w:tcW w:w="917" w:type="pct"/>
          </w:tcPr>
          <w:p w14:paraId="666032F6" w14:textId="77777777" w:rsidR="007E7141" w:rsidRPr="00C2798A" w:rsidRDefault="006A65F7" w:rsidP="00C2798A">
            <w:pPr>
              <w:pStyle w:val="MeetingInfo"/>
            </w:pPr>
            <w:sdt>
              <w:sdtPr>
                <w:id w:val="-1643179864"/>
                <w:placeholder>
                  <w:docPart w:val="7329D5C6C56D426983C7FED404CBA98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138FF105" w14:textId="77777777" w:rsidR="007E7141" w:rsidRPr="009A07D1" w:rsidRDefault="009A07D1" w:rsidP="009A07D1">
            <w:pPr>
              <w:pStyle w:val="MeetingInfo"/>
              <w:rPr>
                <w:color w:val="auto"/>
              </w:rPr>
            </w:pPr>
            <w:r w:rsidRPr="009A07D1">
              <w:rPr>
                <w:color w:val="auto"/>
              </w:rPr>
              <w:t>Ethan Herndon,</w:t>
            </w:r>
            <w:r>
              <w:rPr>
                <w:color w:val="auto"/>
              </w:rPr>
              <w:t xml:space="preserve"> Mustafa </w:t>
            </w:r>
            <w:proofErr w:type="spellStart"/>
            <w:r>
              <w:rPr>
                <w:color w:val="auto"/>
              </w:rPr>
              <w:t>Memon</w:t>
            </w:r>
            <w:proofErr w:type="spellEnd"/>
            <w:r>
              <w:rPr>
                <w:color w:val="auto"/>
              </w:rPr>
              <w:t xml:space="preserve">, Alvin Liang, and Maria </w:t>
            </w:r>
            <w:proofErr w:type="spellStart"/>
            <w:r>
              <w:rPr>
                <w:color w:val="auto"/>
              </w:rPr>
              <w:t>Leftheriotis</w:t>
            </w:r>
            <w:proofErr w:type="spellEnd"/>
          </w:p>
        </w:tc>
      </w:tr>
    </w:tbl>
    <w:sdt>
      <w:sdtPr>
        <w:id w:val="921066030"/>
        <w:placeholder>
          <w:docPart w:val="9852D5F5BEE8404D881C1DE0336BD61E"/>
        </w:placeholder>
        <w:temporary/>
        <w:showingPlcHdr/>
        <w15:appearance w15:val="hidden"/>
      </w:sdtPr>
      <w:sdtEndPr/>
      <w:sdtContent>
        <w:p w14:paraId="5EA4C76A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p w14:paraId="7283246B" w14:textId="77777777" w:rsidR="00133C8A" w:rsidRDefault="009A07D1" w:rsidP="00424C86">
      <w:pPr>
        <w:pStyle w:val="ListNumber"/>
      </w:pPr>
      <w:r>
        <w:t>Read and understand programming assignment.</w:t>
      </w:r>
    </w:p>
    <w:p w14:paraId="2C1900D4" w14:textId="77777777" w:rsidR="009A07D1" w:rsidRDefault="009A07D1" w:rsidP="00424C86">
      <w:pPr>
        <w:pStyle w:val="ListNumber"/>
      </w:pPr>
      <w:r>
        <w:t>Setup Repl.it</w:t>
      </w:r>
    </w:p>
    <w:p w14:paraId="5641847B" w14:textId="77777777" w:rsidR="009A07D1" w:rsidRPr="00424C86" w:rsidRDefault="009A07D1" w:rsidP="00424C86">
      <w:pPr>
        <w:pStyle w:val="ListNumber"/>
      </w:pPr>
      <w:r>
        <w:t>Create a basic outline</w:t>
      </w:r>
    </w:p>
    <w:p w14:paraId="2A8436C1" w14:textId="77777777" w:rsidR="00133C8A" w:rsidRPr="00133C8A" w:rsidRDefault="00133C8A" w:rsidP="009A07D1">
      <w:pPr>
        <w:pStyle w:val="ListNumber"/>
        <w:numPr>
          <w:ilvl w:val="0"/>
          <w:numId w:val="0"/>
        </w:numPr>
      </w:pP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87088A" w:rsidRPr="00424C86" w14:paraId="388F2523" w14:textId="77777777" w:rsidTr="000E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2D355C50" w14:textId="77777777" w:rsidR="0087088A" w:rsidRPr="00424C86" w:rsidRDefault="006A65F7" w:rsidP="00424C86">
            <w:sdt>
              <w:sdtPr>
                <w:id w:val="132836526"/>
                <w:placeholder>
                  <w:docPart w:val="B65672B1B50C4AA496875F22AC83292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14:paraId="73232680" w14:textId="77777777" w:rsidR="0087088A" w:rsidRPr="00424C86" w:rsidRDefault="006A65F7" w:rsidP="00424C86">
            <w:sdt>
              <w:sdtPr>
                <w:id w:val="-119918706"/>
                <w:placeholder>
                  <w:docPart w:val="B591E02BA6914E4387CACB1AFBE88D80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2688FA9B" w14:textId="77777777" w:rsidR="0087088A" w:rsidRPr="00424C86" w:rsidRDefault="006A65F7" w:rsidP="00424C86">
            <w:sdt>
              <w:sdtPr>
                <w:id w:val="-848566013"/>
                <w:placeholder>
                  <w:docPart w:val="FB74E12B0FB44D77A1F42E368E549F21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7002DAC2" w14:textId="77777777" w:rsidR="0087088A" w:rsidRPr="00424C86" w:rsidRDefault="006A65F7" w:rsidP="00424C86">
            <w:sdt>
              <w:sdtPr>
                <w:id w:val="2046561962"/>
                <w:placeholder>
                  <w:docPart w:val="D9C9917947724EAE9CA07A20F0AEF275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49C7F937" w14:textId="77777777" w:rsidTr="000E3FBF">
        <w:trPr>
          <w:trHeight w:val="288"/>
        </w:trPr>
        <w:tc>
          <w:tcPr>
            <w:tcW w:w="1096" w:type="pct"/>
          </w:tcPr>
          <w:p w14:paraId="66906F7A" w14:textId="77777777" w:rsidR="009A07D1" w:rsidRPr="00424C86" w:rsidRDefault="009A07D1" w:rsidP="009A07D1">
            <w:r>
              <w:t>Minutes and Repl.it</w:t>
            </w:r>
            <w:r>
              <w:br/>
            </w:r>
            <w:r>
              <w:br/>
              <w:t>Project lead</w:t>
            </w:r>
            <w:r>
              <w:br/>
              <w:t>Project Outline</w:t>
            </w:r>
            <w:r>
              <w:br/>
              <w:t>Code Outline</w:t>
            </w:r>
          </w:p>
        </w:tc>
        <w:tc>
          <w:tcPr>
            <w:tcW w:w="1404" w:type="pct"/>
          </w:tcPr>
          <w:p w14:paraId="4E118B43" w14:textId="77777777" w:rsidR="009A07D1" w:rsidRPr="00424C86" w:rsidRDefault="009A07D1" w:rsidP="009A07D1">
            <w:r>
              <w:t>Ethan Herndon</w:t>
            </w:r>
            <w:r>
              <w:br/>
            </w:r>
            <w:r>
              <w:br/>
            </w:r>
            <w:r>
              <w:br/>
              <w:t xml:space="preserve">Mustafa </w:t>
            </w:r>
            <w:proofErr w:type="spellStart"/>
            <w:r>
              <w:t>Memon</w:t>
            </w:r>
            <w:proofErr w:type="spellEnd"/>
            <w:r>
              <w:br/>
              <w:t>Alvin Liang</w:t>
            </w:r>
            <w:r>
              <w:br/>
              <w:t xml:space="preserve">Maria </w:t>
            </w:r>
            <w:proofErr w:type="spellStart"/>
            <w:r>
              <w:t>Leftheriotis</w:t>
            </w:r>
            <w:proofErr w:type="spellEnd"/>
          </w:p>
        </w:tc>
        <w:tc>
          <w:tcPr>
            <w:tcW w:w="921" w:type="pct"/>
          </w:tcPr>
          <w:p w14:paraId="1218716B" w14:textId="77777777" w:rsidR="009A07D1" w:rsidRPr="00424C86" w:rsidRDefault="009A07D1" w:rsidP="009A07D1">
            <w:r>
              <w:t>3/15/2021</w:t>
            </w:r>
            <w:r>
              <w:br/>
            </w:r>
            <w:r>
              <w:br/>
            </w:r>
            <w:r>
              <w:br/>
              <w:t>3/15/2021</w:t>
            </w:r>
            <w:r>
              <w:br/>
              <w:t>3/15/2021</w:t>
            </w:r>
            <w:r>
              <w:br/>
              <w:t>3/15/2021</w:t>
            </w:r>
          </w:p>
        </w:tc>
        <w:tc>
          <w:tcPr>
            <w:tcW w:w="1579" w:type="pct"/>
          </w:tcPr>
          <w:p w14:paraId="4EC3D4CF" w14:textId="77777777" w:rsidR="0087088A" w:rsidRPr="00424C86" w:rsidRDefault="009A07D1" w:rsidP="009A07D1">
            <w:r>
              <w:t>Completed</w:t>
            </w:r>
            <w:r>
              <w:br/>
            </w:r>
            <w:r>
              <w:br/>
            </w:r>
            <w:r>
              <w:br/>
            </w:r>
            <w:proofErr w:type="spellStart"/>
            <w:r>
              <w:t>Completed</w:t>
            </w:r>
            <w:proofErr w:type="spellEnd"/>
            <w:r>
              <w:br/>
            </w:r>
            <w:proofErr w:type="spellStart"/>
            <w:r>
              <w:t>Completed</w:t>
            </w:r>
            <w:proofErr w:type="spellEnd"/>
            <w:r>
              <w:br/>
            </w:r>
            <w:proofErr w:type="spellStart"/>
            <w:r>
              <w:t>Completed</w:t>
            </w:r>
            <w:proofErr w:type="spellEnd"/>
          </w:p>
        </w:tc>
      </w:tr>
      <w:tr w:rsidR="0087088A" w:rsidRPr="00424C86" w14:paraId="072DD993" w14:textId="77777777" w:rsidTr="000E3FBF">
        <w:trPr>
          <w:trHeight w:val="288"/>
        </w:trPr>
        <w:tc>
          <w:tcPr>
            <w:tcW w:w="1096" w:type="pct"/>
          </w:tcPr>
          <w:p w14:paraId="17B0A207" w14:textId="77777777" w:rsidR="0087088A" w:rsidRPr="00424C86" w:rsidRDefault="0087088A" w:rsidP="00424C86"/>
        </w:tc>
        <w:tc>
          <w:tcPr>
            <w:tcW w:w="1404" w:type="pct"/>
          </w:tcPr>
          <w:p w14:paraId="6E44A15C" w14:textId="77777777" w:rsidR="0087088A" w:rsidRPr="00424C86" w:rsidRDefault="0087088A" w:rsidP="00424C86"/>
        </w:tc>
        <w:tc>
          <w:tcPr>
            <w:tcW w:w="921" w:type="pct"/>
          </w:tcPr>
          <w:p w14:paraId="59EF36D0" w14:textId="77777777" w:rsidR="0087088A" w:rsidRPr="00424C86" w:rsidRDefault="0087088A" w:rsidP="00424C86"/>
        </w:tc>
        <w:tc>
          <w:tcPr>
            <w:tcW w:w="1579" w:type="pct"/>
          </w:tcPr>
          <w:p w14:paraId="4916B516" w14:textId="77777777" w:rsidR="0087088A" w:rsidRPr="00424C86" w:rsidRDefault="0087088A" w:rsidP="00424C86"/>
        </w:tc>
      </w:tr>
      <w:tr w:rsidR="0087088A" w:rsidRPr="00424C86" w14:paraId="2373B1A1" w14:textId="77777777" w:rsidTr="000E3FBF">
        <w:trPr>
          <w:trHeight w:val="288"/>
        </w:trPr>
        <w:tc>
          <w:tcPr>
            <w:tcW w:w="1096" w:type="pct"/>
          </w:tcPr>
          <w:p w14:paraId="050081F2" w14:textId="77777777" w:rsidR="0087088A" w:rsidRPr="00424C86" w:rsidRDefault="0087088A" w:rsidP="00424C86"/>
        </w:tc>
        <w:tc>
          <w:tcPr>
            <w:tcW w:w="1404" w:type="pct"/>
          </w:tcPr>
          <w:p w14:paraId="7F85D476" w14:textId="77777777" w:rsidR="0087088A" w:rsidRPr="00424C86" w:rsidRDefault="0087088A" w:rsidP="00424C86"/>
        </w:tc>
        <w:tc>
          <w:tcPr>
            <w:tcW w:w="921" w:type="pct"/>
          </w:tcPr>
          <w:p w14:paraId="4C34B1DF" w14:textId="77777777" w:rsidR="0087088A" w:rsidRPr="00424C86" w:rsidRDefault="0087088A" w:rsidP="00424C86"/>
        </w:tc>
        <w:tc>
          <w:tcPr>
            <w:tcW w:w="1579" w:type="pct"/>
          </w:tcPr>
          <w:p w14:paraId="1C988D5C" w14:textId="77777777" w:rsidR="0087088A" w:rsidRPr="00424C86" w:rsidRDefault="0087088A" w:rsidP="00424C86"/>
        </w:tc>
      </w:tr>
      <w:tr w:rsidR="0087088A" w:rsidRPr="00424C86" w14:paraId="129F5D45" w14:textId="77777777" w:rsidTr="000E3FBF">
        <w:trPr>
          <w:trHeight w:val="288"/>
        </w:trPr>
        <w:tc>
          <w:tcPr>
            <w:tcW w:w="1096" w:type="pct"/>
          </w:tcPr>
          <w:p w14:paraId="2872319A" w14:textId="77777777" w:rsidR="0087088A" w:rsidRPr="00424C86" w:rsidRDefault="0087088A" w:rsidP="00424C86"/>
        </w:tc>
        <w:tc>
          <w:tcPr>
            <w:tcW w:w="1404" w:type="pct"/>
          </w:tcPr>
          <w:p w14:paraId="3FE598B1" w14:textId="77777777" w:rsidR="0087088A" w:rsidRPr="00424C86" w:rsidRDefault="0087088A" w:rsidP="00424C86"/>
        </w:tc>
        <w:tc>
          <w:tcPr>
            <w:tcW w:w="921" w:type="pct"/>
          </w:tcPr>
          <w:p w14:paraId="661F9D88" w14:textId="77777777" w:rsidR="0087088A" w:rsidRPr="00424C86" w:rsidRDefault="0087088A" w:rsidP="00424C86"/>
        </w:tc>
        <w:tc>
          <w:tcPr>
            <w:tcW w:w="1579" w:type="pct"/>
          </w:tcPr>
          <w:p w14:paraId="65EB6570" w14:textId="77777777" w:rsidR="0087088A" w:rsidRPr="00424C86" w:rsidRDefault="0087088A" w:rsidP="00424C86"/>
        </w:tc>
      </w:tr>
      <w:tr w:rsidR="006D6101" w:rsidRPr="00424C86" w14:paraId="6CE366D2" w14:textId="77777777" w:rsidTr="000E3FBF">
        <w:trPr>
          <w:trHeight w:val="288"/>
        </w:trPr>
        <w:tc>
          <w:tcPr>
            <w:tcW w:w="1096" w:type="pct"/>
          </w:tcPr>
          <w:p w14:paraId="06C9E2E8" w14:textId="77777777" w:rsidR="006D6101" w:rsidRPr="00424C86" w:rsidRDefault="006D6101" w:rsidP="00424C86"/>
        </w:tc>
        <w:tc>
          <w:tcPr>
            <w:tcW w:w="1404" w:type="pct"/>
          </w:tcPr>
          <w:p w14:paraId="0A1292A9" w14:textId="77777777" w:rsidR="006D6101" w:rsidRPr="00424C86" w:rsidRDefault="006D6101" w:rsidP="00424C86"/>
        </w:tc>
        <w:tc>
          <w:tcPr>
            <w:tcW w:w="921" w:type="pct"/>
          </w:tcPr>
          <w:p w14:paraId="05910F9A" w14:textId="77777777" w:rsidR="006D6101" w:rsidRPr="00424C86" w:rsidRDefault="006D6101" w:rsidP="00424C86"/>
        </w:tc>
        <w:tc>
          <w:tcPr>
            <w:tcW w:w="1579" w:type="pct"/>
          </w:tcPr>
          <w:p w14:paraId="29102EE2" w14:textId="77777777" w:rsidR="006D6101" w:rsidRPr="00424C86" w:rsidRDefault="006D6101" w:rsidP="00424C86"/>
        </w:tc>
      </w:tr>
    </w:tbl>
    <w:p w14:paraId="6AEC7482" w14:textId="77777777" w:rsidR="00A66B18" w:rsidRDefault="00A66B18" w:rsidP="000E3FBF"/>
    <w:p w14:paraId="0C3E8090" w14:textId="77777777" w:rsidR="007D46FD" w:rsidRDefault="007D46FD" w:rsidP="000E3FBF"/>
    <w:p w14:paraId="54D6C5FD" w14:textId="77777777" w:rsidR="007D46FD" w:rsidRDefault="007D46FD" w:rsidP="000E3FBF"/>
    <w:p w14:paraId="4E766528" w14:textId="77777777" w:rsidR="007D46FD" w:rsidRDefault="007D46FD" w:rsidP="000E3FBF"/>
    <w:p w14:paraId="2F139F1A" w14:textId="77777777" w:rsidR="007D46FD" w:rsidRDefault="007D46FD" w:rsidP="000E3FBF"/>
    <w:p w14:paraId="1ECB6DAE" w14:textId="77777777" w:rsidR="007D46FD" w:rsidRDefault="007D46FD" w:rsidP="000E3FBF"/>
    <w:p w14:paraId="7D3B7FC1" w14:textId="77777777" w:rsidR="007D46FD" w:rsidRDefault="007D46FD" w:rsidP="000E3FBF"/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7D46FD" w:rsidRPr="00C2798A" w14:paraId="3120A76B" w14:textId="77777777" w:rsidTr="00BE686E">
        <w:trPr>
          <w:trHeight w:val="270"/>
        </w:trPr>
        <w:tc>
          <w:tcPr>
            <w:tcW w:w="5000" w:type="pct"/>
            <w:gridSpan w:val="2"/>
          </w:tcPr>
          <w:p w14:paraId="6EA0FD41" w14:textId="77777777" w:rsidR="007D46FD" w:rsidRPr="00C2798A" w:rsidRDefault="007D46FD" w:rsidP="00BE686E">
            <w:pPr>
              <w:pStyle w:val="Title"/>
            </w:pPr>
            <w:r>
              <w:lastRenderedPageBreak/>
              <w:t>Meeting 2</w:t>
            </w:r>
            <w:r w:rsidRPr="00C2798A">
              <w:t xml:space="preserve"> </w:t>
            </w:r>
          </w:p>
        </w:tc>
      </w:tr>
      <w:tr w:rsidR="007D46FD" w:rsidRPr="00C2798A" w14:paraId="210FB132" w14:textId="77777777" w:rsidTr="00BE686E">
        <w:trPr>
          <w:trHeight w:val="492"/>
        </w:trPr>
        <w:tc>
          <w:tcPr>
            <w:tcW w:w="917" w:type="pct"/>
          </w:tcPr>
          <w:p w14:paraId="4CC370A3" w14:textId="77777777" w:rsidR="007D46FD" w:rsidRPr="00C2798A" w:rsidRDefault="006A65F7" w:rsidP="00BE686E">
            <w:pPr>
              <w:pStyle w:val="MeetingInfo"/>
            </w:pPr>
            <w:sdt>
              <w:sdtPr>
                <w:id w:val="41186962"/>
                <w:placeholder>
                  <w:docPart w:val="7FBDCFB33CA2413EA08557B29EAC74D7"/>
                </w:placeholder>
                <w:temporary/>
                <w:showingPlcHdr/>
                <w15:appearance w15:val="hidden"/>
              </w:sdtPr>
              <w:sdtEndPr/>
              <w:sdtContent>
                <w:r w:rsidR="007D46FD">
                  <w:t>Location:</w:t>
                </w:r>
              </w:sdtContent>
            </w:sdt>
          </w:p>
        </w:tc>
        <w:tc>
          <w:tcPr>
            <w:tcW w:w="4083" w:type="pct"/>
          </w:tcPr>
          <w:p w14:paraId="00C502F9" w14:textId="77777777" w:rsidR="007D46FD" w:rsidRPr="00C2798A" w:rsidRDefault="007D46FD" w:rsidP="00BE686E">
            <w:pPr>
              <w:pStyle w:val="MeetingInfo"/>
            </w:pPr>
            <w:r>
              <w:t>Zoom</w:t>
            </w:r>
          </w:p>
        </w:tc>
      </w:tr>
      <w:tr w:rsidR="007D46FD" w:rsidRPr="00C2798A" w14:paraId="58E7A30F" w14:textId="77777777" w:rsidTr="00BE686E">
        <w:trPr>
          <w:trHeight w:val="492"/>
        </w:trPr>
        <w:tc>
          <w:tcPr>
            <w:tcW w:w="917" w:type="pct"/>
          </w:tcPr>
          <w:p w14:paraId="720DA17B" w14:textId="77777777" w:rsidR="007D46FD" w:rsidRPr="00C2798A" w:rsidRDefault="006A65F7" w:rsidP="00BE686E">
            <w:pPr>
              <w:pStyle w:val="MeetingInfo"/>
            </w:pPr>
            <w:sdt>
              <w:sdtPr>
                <w:id w:val="324944137"/>
                <w:placeholder>
                  <w:docPart w:val="9D68644DA1D04F05B0920F832A80B604"/>
                </w:placeholder>
                <w:temporary/>
                <w:showingPlcHdr/>
                <w15:appearance w15:val="hidden"/>
              </w:sdtPr>
              <w:sdtEndPr/>
              <w:sdtContent>
                <w:r w:rsidR="007D46FD">
                  <w:t>Date:</w:t>
                </w:r>
              </w:sdtContent>
            </w:sdt>
          </w:p>
        </w:tc>
        <w:tc>
          <w:tcPr>
            <w:tcW w:w="4083" w:type="pct"/>
          </w:tcPr>
          <w:p w14:paraId="0FF8DA9E" w14:textId="77777777" w:rsidR="007D46FD" w:rsidRPr="00C2798A" w:rsidRDefault="007D46FD" w:rsidP="00BE686E">
            <w:pPr>
              <w:pStyle w:val="MeetingInfo"/>
            </w:pPr>
            <w:r>
              <w:t>3/17/2021</w:t>
            </w:r>
          </w:p>
        </w:tc>
      </w:tr>
      <w:tr w:rsidR="007D46FD" w:rsidRPr="00C2798A" w14:paraId="5475C5C6" w14:textId="77777777" w:rsidTr="00BE686E">
        <w:trPr>
          <w:trHeight w:val="492"/>
        </w:trPr>
        <w:tc>
          <w:tcPr>
            <w:tcW w:w="917" w:type="pct"/>
          </w:tcPr>
          <w:p w14:paraId="4967511D" w14:textId="77777777" w:rsidR="007D46FD" w:rsidRPr="00C2798A" w:rsidRDefault="006A65F7" w:rsidP="00BE686E">
            <w:pPr>
              <w:pStyle w:val="MeetingInfo"/>
            </w:pPr>
            <w:sdt>
              <w:sdtPr>
                <w:id w:val="1029760355"/>
                <w:placeholder>
                  <w:docPart w:val="5FFC768B3B5B41DA820FED1ACC5F9D04"/>
                </w:placeholder>
                <w:temporary/>
                <w:showingPlcHdr/>
                <w15:appearance w15:val="hidden"/>
              </w:sdtPr>
              <w:sdtEndPr/>
              <w:sdtContent>
                <w:r w:rsidR="007D46FD">
                  <w:t>Time:</w:t>
                </w:r>
              </w:sdtContent>
            </w:sdt>
          </w:p>
        </w:tc>
        <w:tc>
          <w:tcPr>
            <w:tcW w:w="4083" w:type="pct"/>
          </w:tcPr>
          <w:p w14:paraId="1B9F9722" w14:textId="77777777" w:rsidR="007D46FD" w:rsidRPr="00C2798A" w:rsidRDefault="007D46FD" w:rsidP="00BE686E">
            <w:pPr>
              <w:pStyle w:val="MeetingInfo"/>
            </w:pPr>
            <w:r>
              <w:t>3:30-4:00pm</w:t>
            </w:r>
          </w:p>
        </w:tc>
      </w:tr>
      <w:tr w:rsidR="007D46FD" w:rsidRPr="00C2798A" w14:paraId="29A8817C" w14:textId="77777777" w:rsidTr="00BE686E">
        <w:trPr>
          <w:trHeight w:val="492"/>
        </w:trPr>
        <w:tc>
          <w:tcPr>
            <w:tcW w:w="917" w:type="pct"/>
          </w:tcPr>
          <w:p w14:paraId="45310F47" w14:textId="77777777" w:rsidR="007D46FD" w:rsidRPr="00C2798A" w:rsidRDefault="006A65F7" w:rsidP="00BE686E">
            <w:pPr>
              <w:pStyle w:val="MeetingInfo"/>
            </w:pPr>
            <w:sdt>
              <w:sdtPr>
                <w:id w:val="1748461488"/>
                <w:placeholder>
                  <w:docPart w:val="58725F40DB7140F690C1D6A350066B2F"/>
                </w:placeholder>
                <w:temporary/>
                <w:showingPlcHdr/>
                <w15:appearance w15:val="hidden"/>
              </w:sdtPr>
              <w:sdtEndPr/>
              <w:sdtContent>
                <w:r w:rsidR="007D46FD">
                  <w:t>Facilitator:</w:t>
                </w:r>
              </w:sdtContent>
            </w:sdt>
          </w:p>
        </w:tc>
        <w:tc>
          <w:tcPr>
            <w:tcW w:w="4083" w:type="pct"/>
          </w:tcPr>
          <w:p w14:paraId="0623E22D" w14:textId="77777777" w:rsidR="007D46FD" w:rsidRPr="009A07D1" w:rsidRDefault="007D46FD" w:rsidP="00BE686E">
            <w:pPr>
              <w:pStyle w:val="MeetingInfo"/>
              <w:rPr>
                <w:color w:val="auto"/>
              </w:rPr>
            </w:pPr>
            <w:r w:rsidRPr="009A07D1">
              <w:rPr>
                <w:color w:val="auto"/>
              </w:rPr>
              <w:t>Ethan Herndon,</w:t>
            </w:r>
            <w:r>
              <w:rPr>
                <w:color w:val="auto"/>
              </w:rPr>
              <w:t xml:space="preserve"> Mustafa </w:t>
            </w:r>
            <w:proofErr w:type="spellStart"/>
            <w:r>
              <w:rPr>
                <w:color w:val="auto"/>
              </w:rPr>
              <w:t>Memon</w:t>
            </w:r>
            <w:proofErr w:type="spellEnd"/>
            <w:r>
              <w:rPr>
                <w:color w:val="auto"/>
              </w:rPr>
              <w:t xml:space="preserve">, Alvin Liang, and Maria </w:t>
            </w:r>
            <w:proofErr w:type="spellStart"/>
            <w:r>
              <w:rPr>
                <w:color w:val="auto"/>
              </w:rPr>
              <w:t>Leftheriotis</w:t>
            </w:r>
            <w:proofErr w:type="spellEnd"/>
          </w:p>
        </w:tc>
      </w:tr>
    </w:tbl>
    <w:sdt>
      <w:sdtPr>
        <w:id w:val="770897481"/>
        <w:placeholder>
          <w:docPart w:val="D29612D354FA4060A3B4D6004882F733"/>
        </w:placeholder>
        <w:temporary/>
        <w:showingPlcHdr/>
        <w15:appearance w15:val="hidden"/>
      </w:sdtPr>
      <w:sdtEndPr/>
      <w:sdtContent>
        <w:p w14:paraId="407C412C" w14:textId="77777777" w:rsidR="007D46FD" w:rsidRDefault="007D46FD" w:rsidP="007D46FD">
          <w:pPr>
            <w:pStyle w:val="Heading1"/>
          </w:pPr>
          <w:r w:rsidRPr="007E7F36">
            <w:t>Agenda Items</w:t>
          </w:r>
        </w:p>
      </w:sdtContent>
    </w:sdt>
    <w:p w14:paraId="79DD07A1" w14:textId="77777777" w:rsidR="007D46FD" w:rsidRPr="00133C8A" w:rsidRDefault="007D46FD" w:rsidP="007D46FD">
      <w:pPr>
        <w:pStyle w:val="ListNumber"/>
        <w:numPr>
          <w:ilvl w:val="0"/>
          <w:numId w:val="0"/>
        </w:numPr>
      </w:pPr>
      <w:r>
        <w:t>1.  Implement structure from Teachers demo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7D46FD" w:rsidRPr="00424C86" w14:paraId="0C8F2BBC" w14:textId="77777777" w:rsidTr="00BE6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2F7A92BE" w14:textId="77777777" w:rsidR="007D46FD" w:rsidRPr="00424C86" w:rsidRDefault="006A65F7" w:rsidP="00BE686E">
            <w:sdt>
              <w:sdtPr>
                <w:id w:val="-881552942"/>
                <w:placeholder>
                  <w:docPart w:val="5BA7500D46EF4859A8678F3F4B0F04FD"/>
                </w:placeholder>
                <w:temporary/>
                <w:showingPlcHdr/>
                <w15:appearance w15:val="hidden"/>
              </w:sdtPr>
              <w:sdtEndPr/>
              <w:sdtContent>
                <w:r w:rsidR="007D46FD">
                  <w:t>Action Items</w:t>
                </w:r>
              </w:sdtContent>
            </w:sdt>
          </w:p>
        </w:tc>
        <w:tc>
          <w:tcPr>
            <w:tcW w:w="1404" w:type="pct"/>
          </w:tcPr>
          <w:p w14:paraId="0C5C4231" w14:textId="77777777" w:rsidR="007D46FD" w:rsidRPr="00424C86" w:rsidRDefault="006A65F7" w:rsidP="00BE686E">
            <w:sdt>
              <w:sdtPr>
                <w:id w:val="2091344833"/>
                <w:placeholder>
                  <w:docPart w:val="6C97E01D1F014D48B34AB26172E22EA8"/>
                </w:placeholder>
                <w:temporary/>
                <w:showingPlcHdr/>
                <w15:appearance w15:val="hidden"/>
              </w:sdtPr>
              <w:sdtEndPr/>
              <w:sdtContent>
                <w:r w:rsidR="007D46FD">
                  <w:t>Owner(s)</w:t>
                </w:r>
              </w:sdtContent>
            </w:sdt>
          </w:p>
        </w:tc>
        <w:tc>
          <w:tcPr>
            <w:tcW w:w="921" w:type="pct"/>
          </w:tcPr>
          <w:p w14:paraId="4A6409FF" w14:textId="77777777" w:rsidR="007D46FD" w:rsidRPr="00424C86" w:rsidRDefault="006A65F7" w:rsidP="00BE686E">
            <w:sdt>
              <w:sdtPr>
                <w:id w:val="687881041"/>
                <w:placeholder>
                  <w:docPart w:val="5A3D3D2BC0B54C09A0AAC8E73A77A57A"/>
                </w:placeholder>
                <w:temporary/>
                <w:showingPlcHdr/>
                <w15:appearance w15:val="hidden"/>
              </w:sdtPr>
              <w:sdtEndPr/>
              <w:sdtContent>
                <w:r w:rsidR="007D46FD">
                  <w:t>Deadline</w:t>
                </w:r>
              </w:sdtContent>
            </w:sdt>
          </w:p>
        </w:tc>
        <w:tc>
          <w:tcPr>
            <w:tcW w:w="1579" w:type="pct"/>
          </w:tcPr>
          <w:p w14:paraId="7AE05E50" w14:textId="77777777" w:rsidR="007D46FD" w:rsidRPr="00424C86" w:rsidRDefault="006A65F7" w:rsidP="00BE686E">
            <w:sdt>
              <w:sdtPr>
                <w:id w:val="-429202460"/>
                <w:placeholder>
                  <w:docPart w:val="EFA8B943A2FB405795CDAFBB9506135D"/>
                </w:placeholder>
                <w:temporary/>
                <w:showingPlcHdr/>
                <w15:appearance w15:val="hidden"/>
              </w:sdtPr>
              <w:sdtEndPr/>
              <w:sdtContent>
                <w:r w:rsidR="007D46FD">
                  <w:t>Status</w:t>
                </w:r>
              </w:sdtContent>
            </w:sdt>
          </w:p>
        </w:tc>
      </w:tr>
      <w:tr w:rsidR="007D46FD" w:rsidRPr="00424C86" w14:paraId="29ADE72B" w14:textId="77777777" w:rsidTr="00BE686E">
        <w:trPr>
          <w:trHeight w:val="288"/>
        </w:trPr>
        <w:tc>
          <w:tcPr>
            <w:tcW w:w="1096" w:type="pct"/>
          </w:tcPr>
          <w:p w14:paraId="57D04239" w14:textId="77777777" w:rsidR="001235EB" w:rsidRDefault="007D46FD" w:rsidP="007D46FD">
            <w:r>
              <w:t>Minutes and update Client Code</w:t>
            </w:r>
            <w:r>
              <w:br/>
            </w:r>
          </w:p>
          <w:p w14:paraId="6B8D8AC2" w14:textId="40CF139C" w:rsidR="007D46FD" w:rsidRPr="00424C86" w:rsidRDefault="001235EB" w:rsidP="007D46FD">
            <w:r>
              <w:t>Understanding terms, concepts of python</w:t>
            </w:r>
            <w:r>
              <w:br/>
            </w:r>
            <w:r>
              <w:br/>
              <w:t xml:space="preserve">Developed preliminary code </w:t>
            </w:r>
            <w:r w:rsidR="007D46FD">
              <w:br/>
            </w:r>
            <w:r>
              <w:br/>
            </w:r>
            <w:r>
              <w:br/>
              <w:t>Developed project outline and Server Code</w:t>
            </w:r>
          </w:p>
        </w:tc>
        <w:tc>
          <w:tcPr>
            <w:tcW w:w="1404" w:type="pct"/>
          </w:tcPr>
          <w:p w14:paraId="30112EE9" w14:textId="0D7ED0FE" w:rsidR="007D46FD" w:rsidRPr="00424C86" w:rsidRDefault="007D46FD" w:rsidP="007D46FD">
            <w:r>
              <w:t>Ethan Herndon</w:t>
            </w:r>
            <w:r>
              <w:br/>
            </w:r>
            <w:r>
              <w:br/>
            </w:r>
            <w:r>
              <w:br/>
            </w:r>
            <w:r w:rsidR="001235EB">
              <w:t xml:space="preserve">Maria </w:t>
            </w:r>
            <w:proofErr w:type="spellStart"/>
            <w:r w:rsidR="001235EB">
              <w:t>Leftheriotis</w:t>
            </w:r>
            <w:proofErr w:type="spellEnd"/>
            <w:r w:rsidR="001235EB">
              <w:br/>
            </w:r>
            <w:r w:rsidR="001235EB">
              <w:br/>
            </w:r>
            <w:r w:rsidR="001235EB">
              <w:br/>
            </w:r>
            <w:r w:rsidR="001235EB">
              <w:br/>
            </w:r>
            <w:r w:rsidR="001235EB">
              <w:br/>
              <w:t>Alvin Liang</w:t>
            </w:r>
            <w:r w:rsidR="001235EB">
              <w:br/>
            </w:r>
            <w:r w:rsidR="001235EB">
              <w:br/>
            </w:r>
            <w:r w:rsidR="001235EB">
              <w:br/>
            </w:r>
            <w:r w:rsidR="001235EB">
              <w:br/>
              <w:t xml:space="preserve">Mustafa </w:t>
            </w:r>
            <w:proofErr w:type="spellStart"/>
            <w:r w:rsidR="001235EB">
              <w:t>Memon</w:t>
            </w:r>
            <w:proofErr w:type="spellEnd"/>
          </w:p>
        </w:tc>
        <w:tc>
          <w:tcPr>
            <w:tcW w:w="921" w:type="pct"/>
          </w:tcPr>
          <w:p w14:paraId="1E4172FE" w14:textId="5CCB4617" w:rsidR="007D46FD" w:rsidRPr="00424C86" w:rsidRDefault="007D46FD" w:rsidP="007D46FD">
            <w:r>
              <w:t>3/15/2021</w:t>
            </w:r>
            <w:r w:rsidR="001235EB">
              <w:br/>
            </w:r>
            <w:r w:rsidR="001235EB">
              <w:br/>
            </w:r>
            <w:r w:rsidR="001235EB">
              <w:br/>
              <w:t>3/15/2021</w:t>
            </w:r>
            <w:r w:rsidR="001235EB">
              <w:br/>
            </w:r>
            <w:r w:rsidR="001235EB">
              <w:br/>
            </w:r>
            <w:r w:rsidR="001235EB">
              <w:br/>
            </w:r>
            <w:r w:rsidR="001235EB">
              <w:br/>
            </w:r>
            <w:r w:rsidR="001235EB">
              <w:br/>
              <w:t>3/15/2021</w:t>
            </w:r>
            <w:r w:rsidR="001235EB">
              <w:br/>
            </w:r>
            <w:r>
              <w:br/>
            </w:r>
            <w:r>
              <w:br/>
            </w:r>
            <w:r w:rsidR="001235EB">
              <w:br/>
              <w:t>3/15/2021</w:t>
            </w:r>
            <w:r>
              <w:br/>
            </w:r>
          </w:p>
        </w:tc>
        <w:tc>
          <w:tcPr>
            <w:tcW w:w="1579" w:type="pct"/>
          </w:tcPr>
          <w:p w14:paraId="4FE545A7" w14:textId="2FA7C725" w:rsidR="007D46FD" w:rsidRPr="00424C86" w:rsidRDefault="007D46FD" w:rsidP="007D46FD">
            <w:r>
              <w:t>Completed</w:t>
            </w:r>
            <w:r w:rsidR="001235EB">
              <w:br/>
            </w:r>
            <w:r w:rsidR="001235EB">
              <w:br/>
            </w:r>
            <w:r w:rsidR="001235EB">
              <w:br/>
            </w:r>
            <w:proofErr w:type="spellStart"/>
            <w:r w:rsidR="001235EB">
              <w:t>Completed</w:t>
            </w:r>
            <w:proofErr w:type="spellEnd"/>
            <w:r w:rsidR="001235EB">
              <w:br/>
            </w:r>
            <w:r w:rsidR="001235EB">
              <w:br/>
            </w:r>
            <w:r w:rsidR="001235EB">
              <w:br/>
            </w:r>
            <w:r w:rsidR="001235EB">
              <w:br/>
            </w:r>
            <w:r w:rsidR="001235EB">
              <w:br/>
            </w:r>
            <w:proofErr w:type="spellStart"/>
            <w:r w:rsidR="001235EB">
              <w:t>Completed</w:t>
            </w:r>
            <w:proofErr w:type="spellEnd"/>
            <w:r w:rsidR="001235EB">
              <w:br/>
            </w:r>
            <w:r w:rsidR="001235EB">
              <w:br/>
            </w:r>
            <w:r w:rsidR="001235EB">
              <w:br/>
            </w:r>
            <w:r w:rsidR="001235EB">
              <w:br/>
            </w:r>
            <w:proofErr w:type="spellStart"/>
            <w:r w:rsidR="001235EB">
              <w:t>Completed</w:t>
            </w:r>
            <w:proofErr w:type="spellEnd"/>
            <w:r w:rsidR="001235EB">
              <w:br/>
            </w:r>
            <w:r>
              <w:br/>
            </w:r>
            <w:r>
              <w:br/>
            </w:r>
          </w:p>
        </w:tc>
      </w:tr>
      <w:tr w:rsidR="007D46FD" w:rsidRPr="00424C86" w14:paraId="51FBF144" w14:textId="77777777" w:rsidTr="00BE686E">
        <w:trPr>
          <w:trHeight w:val="288"/>
        </w:trPr>
        <w:tc>
          <w:tcPr>
            <w:tcW w:w="1096" w:type="pct"/>
          </w:tcPr>
          <w:p w14:paraId="0F8A2BC0" w14:textId="77777777" w:rsidR="007D46FD" w:rsidRPr="00424C86" w:rsidRDefault="007D46FD" w:rsidP="00BE686E"/>
        </w:tc>
        <w:tc>
          <w:tcPr>
            <w:tcW w:w="1404" w:type="pct"/>
          </w:tcPr>
          <w:p w14:paraId="42BD1108" w14:textId="77777777" w:rsidR="007D46FD" w:rsidRPr="00424C86" w:rsidRDefault="007D46FD" w:rsidP="00BE686E"/>
        </w:tc>
        <w:tc>
          <w:tcPr>
            <w:tcW w:w="921" w:type="pct"/>
          </w:tcPr>
          <w:p w14:paraId="6A434728" w14:textId="77777777" w:rsidR="007D46FD" w:rsidRPr="00424C86" w:rsidRDefault="007D46FD" w:rsidP="00BE686E"/>
        </w:tc>
        <w:tc>
          <w:tcPr>
            <w:tcW w:w="1579" w:type="pct"/>
          </w:tcPr>
          <w:p w14:paraId="320DAEE9" w14:textId="77777777" w:rsidR="007D46FD" w:rsidRPr="00424C86" w:rsidRDefault="007D46FD" w:rsidP="00BE686E"/>
        </w:tc>
      </w:tr>
      <w:tr w:rsidR="007D46FD" w:rsidRPr="00424C86" w14:paraId="42BBC44F" w14:textId="77777777" w:rsidTr="00BE686E">
        <w:trPr>
          <w:trHeight w:val="288"/>
        </w:trPr>
        <w:tc>
          <w:tcPr>
            <w:tcW w:w="1096" w:type="pct"/>
          </w:tcPr>
          <w:p w14:paraId="4963A8A0" w14:textId="77777777" w:rsidR="007D46FD" w:rsidRPr="00424C86" w:rsidRDefault="007D46FD" w:rsidP="00BE686E"/>
        </w:tc>
        <w:tc>
          <w:tcPr>
            <w:tcW w:w="1404" w:type="pct"/>
          </w:tcPr>
          <w:p w14:paraId="0F48E3AF" w14:textId="77777777" w:rsidR="007D46FD" w:rsidRPr="00424C86" w:rsidRDefault="007D46FD" w:rsidP="00BE686E"/>
        </w:tc>
        <w:tc>
          <w:tcPr>
            <w:tcW w:w="921" w:type="pct"/>
          </w:tcPr>
          <w:p w14:paraId="7A537714" w14:textId="77777777" w:rsidR="007D46FD" w:rsidRPr="00424C86" w:rsidRDefault="007D46FD" w:rsidP="00BE686E"/>
        </w:tc>
        <w:tc>
          <w:tcPr>
            <w:tcW w:w="1579" w:type="pct"/>
          </w:tcPr>
          <w:p w14:paraId="6F0C378B" w14:textId="77777777" w:rsidR="007D46FD" w:rsidRPr="00424C86" w:rsidRDefault="007D46FD" w:rsidP="00BE686E"/>
        </w:tc>
      </w:tr>
      <w:tr w:rsidR="007D46FD" w:rsidRPr="00424C86" w14:paraId="3A55CF4F" w14:textId="77777777" w:rsidTr="00BE686E">
        <w:trPr>
          <w:trHeight w:val="288"/>
        </w:trPr>
        <w:tc>
          <w:tcPr>
            <w:tcW w:w="1096" w:type="pct"/>
          </w:tcPr>
          <w:p w14:paraId="3866EB6F" w14:textId="77777777" w:rsidR="007D46FD" w:rsidRPr="00424C86" w:rsidRDefault="007D46FD" w:rsidP="00BE686E"/>
        </w:tc>
        <w:tc>
          <w:tcPr>
            <w:tcW w:w="1404" w:type="pct"/>
          </w:tcPr>
          <w:p w14:paraId="5F62C7E8" w14:textId="77777777" w:rsidR="007D46FD" w:rsidRPr="00424C86" w:rsidRDefault="007D46FD" w:rsidP="00BE686E"/>
        </w:tc>
        <w:tc>
          <w:tcPr>
            <w:tcW w:w="921" w:type="pct"/>
          </w:tcPr>
          <w:p w14:paraId="6B9BED2A" w14:textId="77777777" w:rsidR="007D46FD" w:rsidRPr="00424C86" w:rsidRDefault="007D46FD" w:rsidP="00BE686E"/>
        </w:tc>
        <w:tc>
          <w:tcPr>
            <w:tcW w:w="1579" w:type="pct"/>
          </w:tcPr>
          <w:p w14:paraId="57E654F3" w14:textId="77777777" w:rsidR="007D46FD" w:rsidRPr="00424C86" w:rsidRDefault="007D46FD" w:rsidP="00BE686E"/>
        </w:tc>
      </w:tr>
      <w:tr w:rsidR="007D46FD" w:rsidRPr="00424C86" w14:paraId="267957CC" w14:textId="77777777" w:rsidTr="00BE686E">
        <w:trPr>
          <w:trHeight w:val="288"/>
        </w:trPr>
        <w:tc>
          <w:tcPr>
            <w:tcW w:w="1096" w:type="pct"/>
          </w:tcPr>
          <w:p w14:paraId="08FEEC29" w14:textId="77777777" w:rsidR="007D46FD" w:rsidRPr="00424C86" w:rsidRDefault="007D46FD" w:rsidP="00BE686E"/>
        </w:tc>
        <w:tc>
          <w:tcPr>
            <w:tcW w:w="1404" w:type="pct"/>
          </w:tcPr>
          <w:p w14:paraId="36B687EF" w14:textId="77777777" w:rsidR="007D46FD" w:rsidRPr="00424C86" w:rsidRDefault="007D46FD" w:rsidP="00BE686E"/>
        </w:tc>
        <w:tc>
          <w:tcPr>
            <w:tcW w:w="921" w:type="pct"/>
          </w:tcPr>
          <w:p w14:paraId="1389A7A8" w14:textId="77777777" w:rsidR="007D46FD" w:rsidRPr="00424C86" w:rsidRDefault="007D46FD" w:rsidP="00BE686E"/>
        </w:tc>
        <w:tc>
          <w:tcPr>
            <w:tcW w:w="1579" w:type="pct"/>
          </w:tcPr>
          <w:p w14:paraId="22F1849E" w14:textId="77777777" w:rsidR="007D46FD" w:rsidRPr="00424C86" w:rsidRDefault="007D46FD" w:rsidP="00BE686E"/>
        </w:tc>
      </w:tr>
    </w:tbl>
    <w:p w14:paraId="182A0202" w14:textId="77777777" w:rsidR="007D46FD" w:rsidRPr="00A6783B" w:rsidRDefault="007D46FD" w:rsidP="007D46FD"/>
    <w:p w14:paraId="1E9BB27D" w14:textId="79C848B9" w:rsidR="007D46FD" w:rsidRDefault="007D46FD" w:rsidP="000E3FBF"/>
    <w:p w14:paraId="139AD50D" w14:textId="35EC004E" w:rsidR="006E003B" w:rsidRDefault="006E003B" w:rsidP="000E3FBF"/>
    <w:p w14:paraId="39D48D19" w14:textId="2A35CCFA" w:rsidR="006E003B" w:rsidRDefault="006E003B" w:rsidP="000E3FBF"/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6E003B" w:rsidRPr="00C2798A" w14:paraId="32768962" w14:textId="77777777" w:rsidTr="00227C82">
        <w:trPr>
          <w:trHeight w:val="270"/>
        </w:trPr>
        <w:tc>
          <w:tcPr>
            <w:tcW w:w="5000" w:type="pct"/>
            <w:gridSpan w:val="2"/>
          </w:tcPr>
          <w:p w14:paraId="2940B543" w14:textId="4801FC76" w:rsidR="006E003B" w:rsidRPr="00C2798A" w:rsidRDefault="006E003B" w:rsidP="00227C82">
            <w:pPr>
              <w:pStyle w:val="Title"/>
            </w:pPr>
            <w:r>
              <w:lastRenderedPageBreak/>
              <w:t xml:space="preserve">Meeting </w:t>
            </w:r>
            <w:r>
              <w:t>3</w:t>
            </w:r>
          </w:p>
        </w:tc>
      </w:tr>
      <w:tr w:rsidR="006E003B" w:rsidRPr="00C2798A" w14:paraId="08DC2A47" w14:textId="77777777" w:rsidTr="00227C82">
        <w:trPr>
          <w:trHeight w:val="492"/>
        </w:trPr>
        <w:tc>
          <w:tcPr>
            <w:tcW w:w="917" w:type="pct"/>
          </w:tcPr>
          <w:p w14:paraId="0881375E" w14:textId="77777777" w:rsidR="006E003B" w:rsidRPr="00C2798A" w:rsidRDefault="006E003B" w:rsidP="00227C82">
            <w:pPr>
              <w:pStyle w:val="MeetingInfo"/>
            </w:pPr>
            <w:sdt>
              <w:sdtPr>
                <w:id w:val="1787929519"/>
                <w:placeholder>
                  <w:docPart w:val="2385BB3E40FD43C1852DD100C97AFE65"/>
                </w:placeholder>
                <w:temporary/>
                <w:showingPlcHdr/>
                <w15:appearance w15:val="hidden"/>
              </w:sdtPr>
              <w:sdtContent>
                <w:r>
                  <w:t>Location:</w:t>
                </w:r>
              </w:sdtContent>
            </w:sdt>
          </w:p>
        </w:tc>
        <w:tc>
          <w:tcPr>
            <w:tcW w:w="4083" w:type="pct"/>
          </w:tcPr>
          <w:p w14:paraId="6035BE8E" w14:textId="77777777" w:rsidR="006E003B" w:rsidRPr="00C2798A" w:rsidRDefault="006E003B" w:rsidP="00227C82">
            <w:pPr>
              <w:pStyle w:val="MeetingInfo"/>
            </w:pPr>
            <w:r>
              <w:t>Zoom</w:t>
            </w:r>
          </w:p>
        </w:tc>
      </w:tr>
      <w:tr w:rsidR="006E003B" w:rsidRPr="00C2798A" w14:paraId="19721070" w14:textId="77777777" w:rsidTr="00227C82">
        <w:trPr>
          <w:trHeight w:val="492"/>
        </w:trPr>
        <w:tc>
          <w:tcPr>
            <w:tcW w:w="917" w:type="pct"/>
          </w:tcPr>
          <w:p w14:paraId="014E8D5C" w14:textId="77777777" w:rsidR="006E003B" w:rsidRPr="00C2798A" w:rsidRDefault="006E003B" w:rsidP="00227C82">
            <w:pPr>
              <w:pStyle w:val="MeetingInfo"/>
            </w:pPr>
            <w:sdt>
              <w:sdtPr>
                <w:id w:val="-626308115"/>
                <w:placeholder>
                  <w:docPart w:val="4192DD3AB4D144ADAF5C5606406C21DC"/>
                </w:placeholder>
                <w:temporary/>
                <w:showingPlcHdr/>
                <w15:appearance w15:val="hidden"/>
              </w:sdtPr>
              <w:sdtContent>
                <w:r>
                  <w:t>Date:</w:t>
                </w:r>
              </w:sdtContent>
            </w:sdt>
          </w:p>
        </w:tc>
        <w:tc>
          <w:tcPr>
            <w:tcW w:w="4083" w:type="pct"/>
          </w:tcPr>
          <w:p w14:paraId="3D91B24D" w14:textId="5A7B63B1" w:rsidR="006E003B" w:rsidRPr="00C2798A" w:rsidRDefault="006E003B" w:rsidP="00227C82">
            <w:pPr>
              <w:pStyle w:val="MeetingInfo"/>
            </w:pPr>
            <w:r>
              <w:t>4</w:t>
            </w:r>
            <w:r>
              <w:t>/</w:t>
            </w:r>
            <w:r>
              <w:t>2</w:t>
            </w:r>
            <w:r>
              <w:t>/2021</w:t>
            </w:r>
          </w:p>
        </w:tc>
      </w:tr>
      <w:tr w:rsidR="006E003B" w:rsidRPr="00C2798A" w14:paraId="6E264107" w14:textId="77777777" w:rsidTr="00227C82">
        <w:trPr>
          <w:trHeight w:val="492"/>
        </w:trPr>
        <w:tc>
          <w:tcPr>
            <w:tcW w:w="917" w:type="pct"/>
          </w:tcPr>
          <w:p w14:paraId="47ED5D2C" w14:textId="77777777" w:rsidR="006E003B" w:rsidRPr="00C2798A" w:rsidRDefault="006E003B" w:rsidP="00227C82">
            <w:pPr>
              <w:pStyle w:val="MeetingInfo"/>
            </w:pPr>
            <w:sdt>
              <w:sdtPr>
                <w:id w:val="83732218"/>
                <w:placeholder>
                  <w:docPart w:val="B69EB0F9672F4916BDA6AC08B4E035B1"/>
                </w:placeholder>
                <w:temporary/>
                <w:showingPlcHdr/>
                <w15:appearance w15:val="hidden"/>
              </w:sdtPr>
              <w:sdtContent>
                <w:r>
                  <w:t>Time:</w:t>
                </w:r>
              </w:sdtContent>
            </w:sdt>
          </w:p>
        </w:tc>
        <w:tc>
          <w:tcPr>
            <w:tcW w:w="4083" w:type="pct"/>
          </w:tcPr>
          <w:p w14:paraId="781C3B92" w14:textId="77777777" w:rsidR="006E003B" w:rsidRPr="00C2798A" w:rsidRDefault="006E003B" w:rsidP="00227C82">
            <w:pPr>
              <w:pStyle w:val="MeetingInfo"/>
            </w:pPr>
            <w:r>
              <w:t>3:30-4:00pm</w:t>
            </w:r>
          </w:p>
        </w:tc>
      </w:tr>
      <w:tr w:rsidR="006E003B" w:rsidRPr="00C2798A" w14:paraId="59368385" w14:textId="77777777" w:rsidTr="00227C82">
        <w:trPr>
          <w:trHeight w:val="492"/>
        </w:trPr>
        <w:tc>
          <w:tcPr>
            <w:tcW w:w="917" w:type="pct"/>
          </w:tcPr>
          <w:p w14:paraId="4C99A673" w14:textId="77777777" w:rsidR="006E003B" w:rsidRPr="00C2798A" w:rsidRDefault="006E003B" w:rsidP="00227C82">
            <w:pPr>
              <w:pStyle w:val="MeetingInfo"/>
            </w:pPr>
            <w:sdt>
              <w:sdtPr>
                <w:id w:val="763416706"/>
                <w:placeholder>
                  <w:docPart w:val="68E6D50F91C849FC9CBEA69587D48083"/>
                </w:placeholder>
                <w:temporary/>
                <w:showingPlcHdr/>
                <w15:appearance w15:val="hidden"/>
              </w:sdtPr>
              <w:sdtContent>
                <w:r>
                  <w:t>Facilitator:</w:t>
                </w:r>
              </w:sdtContent>
            </w:sdt>
          </w:p>
        </w:tc>
        <w:tc>
          <w:tcPr>
            <w:tcW w:w="4083" w:type="pct"/>
          </w:tcPr>
          <w:p w14:paraId="3D935BD3" w14:textId="77777777" w:rsidR="006E003B" w:rsidRPr="009A07D1" w:rsidRDefault="006E003B" w:rsidP="00227C82">
            <w:pPr>
              <w:pStyle w:val="MeetingInfo"/>
              <w:rPr>
                <w:color w:val="auto"/>
              </w:rPr>
            </w:pPr>
            <w:r w:rsidRPr="009A07D1">
              <w:rPr>
                <w:color w:val="auto"/>
              </w:rPr>
              <w:t>Ethan Herndon,</w:t>
            </w:r>
            <w:r>
              <w:rPr>
                <w:color w:val="auto"/>
              </w:rPr>
              <w:t xml:space="preserve"> Mustafa </w:t>
            </w:r>
            <w:proofErr w:type="spellStart"/>
            <w:r>
              <w:rPr>
                <w:color w:val="auto"/>
              </w:rPr>
              <w:t>Memon</w:t>
            </w:r>
            <w:proofErr w:type="spellEnd"/>
            <w:r>
              <w:rPr>
                <w:color w:val="auto"/>
              </w:rPr>
              <w:t xml:space="preserve">, Alvin Liang, and Maria </w:t>
            </w:r>
            <w:proofErr w:type="spellStart"/>
            <w:r>
              <w:rPr>
                <w:color w:val="auto"/>
              </w:rPr>
              <w:t>Leftheriotis</w:t>
            </w:r>
            <w:proofErr w:type="spellEnd"/>
          </w:p>
        </w:tc>
      </w:tr>
    </w:tbl>
    <w:sdt>
      <w:sdtPr>
        <w:id w:val="1654261505"/>
        <w:placeholder>
          <w:docPart w:val="15F99D7D0F3041DF834EABD48E9C03AD"/>
        </w:placeholder>
        <w:temporary/>
        <w:showingPlcHdr/>
        <w15:appearance w15:val="hidden"/>
      </w:sdtPr>
      <w:sdtContent>
        <w:p w14:paraId="1B60654D" w14:textId="77777777" w:rsidR="006E003B" w:rsidRDefault="006E003B" w:rsidP="006E003B">
          <w:pPr>
            <w:pStyle w:val="Heading1"/>
          </w:pPr>
          <w:r w:rsidRPr="007E7F36">
            <w:t>Agenda Items</w:t>
          </w:r>
        </w:p>
      </w:sdtContent>
    </w:sdt>
    <w:p w14:paraId="5C1B0899" w14:textId="234FCDF9" w:rsidR="006E003B" w:rsidRPr="00133C8A" w:rsidRDefault="006E003B" w:rsidP="006E003B">
      <w:pPr>
        <w:pStyle w:val="ListNumber"/>
        <w:numPr>
          <w:ilvl w:val="0"/>
          <w:numId w:val="0"/>
        </w:numPr>
      </w:pPr>
      <w:r>
        <w:t xml:space="preserve">1.  </w:t>
      </w:r>
      <w:r>
        <w:t>Finish assignment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6E003B" w:rsidRPr="00424C86" w14:paraId="61FA5FD1" w14:textId="77777777" w:rsidTr="00227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1425B651" w14:textId="77777777" w:rsidR="006E003B" w:rsidRPr="00424C86" w:rsidRDefault="006E003B" w:rsidP="00227C82">
            <w:sdt>
              <w:sdtPr>
                <w:id w:val="151415851"/>
                <w:placeholder>
                  <w:docPart w:val="868CF04E761B420A9E7F73DDF03BDCA1"/>
                </w:placeholder>
                <w:temporary/>
                <w:showingPlcHdr/>
                <w15:appearance w15:val="hidden"/>
              </w:sdtPr>
              <w:sdtContent>
                <w:r>
                  <w:t>Action Items</w:t>
                </w:r>
              </w:sdtContent>
            </w:sdt>
          </w:p>
        </w:tc>
        <w:tc>
          <w:tcPr>
            <w:tcW w:w="1404" w:type="pct"/>
          </w:tcPr>
          <w:p w14:paraId="05D00803" w14:textId="77777777" w:rsidR="006E003B" w:rsidRPr="00424C86" w:rsidRDefault="006E003B" w:rsidP="00227C82">
            <w:sdt>
              <w:sdtPr>
                <w:id w:val="-178283228"/>
                <w:placeholder>
                  <w:docPart w:val="BD25F5C1EB744841AFB451E8A2DE3793"/>
                </w:placeholder>
                <w:temporary/>
                <w:showingPlcHdr/>
                <w15:appearance w15:val="hidden"/>
              </w:sdtPr>
              <w:sdtContent>
                <w:r>
                  <w:t>Owner(s)</w:t>
                </w:r>
              </w:sdtContent>
            </w:sdt>
          </w:p>
        </w:tc>
        <w:tc>
          <w:tcPr>
            <w:tcW w:w="921" w:type="pct"/>
          </w:tcPr>
          <w:p w14:paraId="18D0129D" w14:textId="77777777" w:rsidR="006E003B" w:rsidRPr="00424C86" w:rsidRDefault="006E003B" w:rsidP="00227C82">
            <w:sdt>
              <w:sdtPr>
                <w:id w:val="-536275750"/>
                <w:placeholder>
                  <w:docPart w:val="4513EC3ABA8A4045A44102B757E3782C"/>
                </w:placeholder>
                <w:temporary/>
                <w:showingPlcHdr/>
                <w15:appearance w15:val="hidden"/>
              </w:sdtPr>
              <w:sdtContent>
                <w:r>
                  <w:t>Deadline</w:t>
                </w:r>
              </w:sdtContent>
            </w:sdt>
          </w:p>
        </w:tc>
        <w:tc>
          <w:tcPr>
            <w:tcW w:w="1579" w:type="pct"/>
          </w:tcPr>
          <w:p w14:paraId="0166DB5E" w14:textId="77777777" w:rsidR="006E003B" w:rsidRPr="00424C86" w:rsidRDefault="006E003B" w:rsidP="00227C82">
            <w:sdt>
              <w:sdtPr>
                <w:id w:val="1020361240"/>
                <w:placeholder>
                  <w:docPart w:val="72B137F44CC74441A866AD34C3C7C019"/>
                </w:placeholder>
                <w:temporary/>
                <w:showingPlcHdr/>
                <w15:appearance w15:val="hidden"/>
              </w:sdtPr>
              <w:sdtContent>
                <w:r>
                  <w:t>Status</w:t>
                </w:r>
              </w:sdtContent>
            </w:sdt>
          </w:p>
        </w:tc>
      </w:tr>
      <w:tr w:rsidR="006E003B" w:rsidRPr="00424C86" w14:paraId="4E507627" w14:textId="77777777" w:rsidTr="00227C82">
        <w:trPr>
          <w:trHeight w:val="288"/>
        </w:trPr>
        <w:tc>
          <w:tcPr>
            <w:tcW w:w="1096" w:type="pct"/>
          </w:tcPr>
          <w:p w14:paraId="5D3AB762" w14:textId="1CA82D0E" w:rsidR="006E003B" w:rsidRDefault="006E003B" w:rsidP="00227C82">
            <w:r>
              <w:t>Test code and cleanup</w:t>
            </w:r>
            <w:r>
              <w:br/>
            </w:r>
          </w:p>
          <w:p w14:paraId="309A0378" w14:textId="2BBB9A45" w:rsidR="006E003B" w:rsidRPr="00424C86" w:rsidRDefault="006E003B" w:rsidP="00227C82">
            <w:r>
              <w:t>Test code and cleanup</w:t>
            </w:r>
            <w:r>
              <w:br/>
            </w:r>
            <w:r>
              <w:br/>
              <w:t>Test code and cleanup</w:t>
            </w:r>
            <w:r>
              <w:br/>
            </w:r>
            <w:r>
              <w:br/>
            </w:r>
            <w:r>
              <w:br/>
              <w:t>Test code and cleanup</w:t>
            </w:r>
          </w:p>
        </w:tc>
        <w:tc>
          <w:tcPr>
            <w:tcW w:w="1404" w:type="pct"/>
          </w:tcPr>
          <w:p w14:paraId="1F83D668" w14:textId="109C299A" w:rsidR="006E003B" w:rsidRPr="00424C86" w:rsidRDefault="006E003B" w:rsidP="00227C82">
            <w:r>
              <w:t>Ethan Herndon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t xml:space="preserve">Maria </w:t>
            </w:r>
            <w:proofErr w:type="spellStart"/>
            <w:r>
              <w:t>Leftheriotis</w:t>
            </w:r>
            <w:proofErr w:type="spellEnd"/>
            <w:r>
              <w:br/>
            </w:r>
            <w:r>
              <w:br/>
              <w:t>Alvin Liang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t xml:space="preserve">Mustafa </w:t>
            </w:r>
            <w:proofErr w:type="spellStart"/>
            <w:r>
              <w:t>Memon</w:t>
            </w:r>
            <w:proofErr w:type="spellEnd"/>
          </w:p>
        </w:tc>
        <w:tc>
          <w:tcPr>
            <w:tcW w:w="921" w:type="pct"/>
          </w:tcPr>
          <w:p w14:paraId="1FC51605" w14:textId="0627B7C9" w:rsidR="006E003B" w:rsidRPr="00424C86" w:rsidRDefault="006E003B" w:rsidP="00227C82">
            <w:r>
              <w:t>4</w:t>
            </w:r>
            <w:r>
              <w:t>/</w:t>
            </w:r>
            <w:r>
              <w:t>2</w:t>
            </w:r>
            <w:r>
              <w:t>/2021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t>4/2/2021</w:t>
            </w:r>
            <w:r>
              <w:br/>
            </w:r>
            <w:r>
              <w:br/>
              <w:t>4/2/2021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t>4/2/2021</w:t>
            </w:r>
            <w:r>
              <w:br/>
            </w:r>
          </w:p>
        </w:tc>
        <w:tc>
          <w:tcPr>
            <w:tcW w:w="1579" w:type="pct"/>
          </w:tcPr>
          <w:p w14:paraId="66EA872B" w14:textId="4BE3C451" w:rsidR="006E003B" w:rsidRPr="00424C86" w:rsidRDefault="006E003B" w:rsidP="00227C82">
            <w:r>
              <w:t>Completed</w:t>
            </w:r>
            <w:r>
              <w:br/>
            </w:r>
            <w:r>
              <w:br/>
            </w:r>
            <w:r>
              <w:br/>
            </w:r>
            <w:r>
              <w:br/>
            </w:r>
            <w:proofErr w:type="spellStart"/>
            <w:r>
              <w:t>Completed</w:t>
            </w:r>
            <w:proofErr w:type="spellEnd"/>
            <w:r>
              <w:br/>
            </w:r>
            <w:r>
              <w:br/>
            </w:r>
            <w:proofErr w:type="spellStart"/>
            <w:r>
              <w:t>Completed</w:t>
            </w:r>
            <w:proofErr w:type="spellEnd"/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proofErr w:type="spellStart"/>
            <w:r>
              <w:t>Completed</w:t>
            </w:r>
            <w:proofErr w:type="spellEnd"/>
            <w:r>
              <w:br/>
            </w:r>
            <w:r>
              <w:br/>
            </w:r>
            <w:r>
              <w:br/>
            </w:r>
          </w:p>
        </w:tc>
      </w:tr>
      <w:tr w:rsidR="006E003B" w:rsidRPr="00424C86" w14:paraId="386735AC" w14:textId="77777777" w:rsidTr="00227C82">
        <w:trPr>
          <w:trHeight w:val="288"/>
        </w:trPr>
        <w:tc>
          <w:tcPr>
            <w:tcW w:w="1096" w:type="pct"/>
          </w:tcPr>
          <w:p w14:paraId="7FD1A7D5" w14:textId="77777777" w:rsidR="006E003B" w:rsidRPr="00424C86" w:rsidRDefault="006E003B" w:rsidP="00227C82"/>
        </w:tc>
        <w:tc>
          <w:tcPr>
            <w:tcW w:w="1404" w:type="pct"/>
          </w:tcPr>
          <w:p w14:paraId="29208546" w14:textId="77777777" w:rsidR="006E003B" w:rsidRPr="00424C86" w:rsidRDefault="006E003B" w:rsidP="00227C82"/>
        </w:tc>
        <w:tc>
          <w:tcPr>
            <w:tcW w:w="921" w:type="pct"/>
          </w:tcPr>
          <w:p w14:paraId="5FA5A1AC" w14:textId="77777777" w:rsidR="006E003B" w:rsidRPr="00424C86" w:rsidRDefault="006E003B" w:rsidP="00227C82"/>
        </w:tc>
        <w:tc>
          <w:tcPr>
            <w:tcW w:w="1579" w:type="pct"/>
          </w:tcPr>
          <w:p w14:paraId="70383C1E" w14:textId="77777777" w:rsidR="006E003B" w:rsidRPr="00424C86" w:rsidRDefault="006E003B" w:rsidP="00227C82"/>
        </w:tc>
      </w:tr>
      <w:tr w:rsidR="006E003B" w:rsidRPr="00424C86" w14:paraId="3A31AC34" w14:textId="77777777" w:rsidTr="00227C82">
        <w:trPr>
          <w:trHeight w:val="288"/>
        </w:trPr>
        <w:tc>
          <w:tcPr>
            <w:tcW w:w="1096" w:type="pct"/>
          </w:tcPr>
          <w:p w14:paraId="6A82DB2D" w14:textId="77777777" w:rsidR="006E003B" w:rsidRPr="00424C86" w:rsidRDefault="006E003B" w:rsidP="00227C82"/>
        </w:tc>
        <w:tc>
          <w:tcPr>
            <w:tcW w:w="1404" w:type="pct"/>
          </w:tcPr>
          <w:p w14:paraId="391F496E" w14:textId="77777777" w:rsidR="006E003B" w:rsidRPr="00424C86" w:rsidRDefault="006E003B" w:rsidP="00227C82"/>
        </w:tc>
        <w:tc>
          <w:tcPr>
            <w:tcW w:w="921" w:type="pct"/>
          </w:tcPr>
          <w:p w14:paraId="0050D303" w14:textId="77777777" w:rsidR="006E003B" w:rsidRPr="00424C86" w:rsidRDefault="006E003B" w:rsidP="00227C82"/>
        </w:tc>
        <w:tc>
          <w:tcPr>
            <w:tcW w:w="1579" w:type="pct"/>
          </w:tcPr>
          <w:p w14:paraId="37BBC998" w14:textId="77777777" w:rsidR="006E003B" w:rsidRPr="00424C86" w:rsidRDefault="006E003B" w:rsidP="00227C82"/>
        </w:tc>
      </w:tr>
      <w:tr w:rsidR="006E003B" w:rsidRPr="00424C86" w14:paraId="09DAAA12" w14:textId="77777777" w:rsidTr="00227C82">
        <w:trPr>
          <w:trHeight w:val="288"/>
        </w:trPr>
        <w:tc>
          <w:tcPr>
            <w:tcW w:w="1096" w:type="pct"/>
          </w:tcPr>
          <w:p w14:paraId="1EA822E8" w14:textId="77777777" w:rsidR="006E003B" w:rsidRPr="00424C86" w:rsidRDefault="006E003B" w:rsidP="00227C82"/>
        </w:tc>
        <w:tc>
          <w:tcPr>
            <w:tcW w:w="1404" w:type="pct"/>
          </w:tcPr>
          <w:p w14:paraId="334FD3DB" w14:textId="77777777" w:rsidR="006E003B" w:rsidRPr="00424C86" w:rsidRDefault="006E003B" w:rsidP="00227C82"/>
        </w:tc>
        <w:tc>
          <w:tcPr>
            <w:tcW w:w="921" w:type="pct"/>
          </w:tcPr>
          <w:p w14:paraId="187F4D88" w14:textId="77777777" w:rsidR="006E003B" w:rsidRPr="00424C86" w:rsidRDefault="006E003B" w:rsidP="00227C82"/>
        </w:tc>
        <w:tc>
          <w:tcPr>
            <w:tcW w:w="1579" w:type="pct"/>
          </w:tcPr>
          <w:p w14:paraId="66CE0D21" w14:textId="77777777" w:rsidR="006E003B" w:rsidRPr="00424C86" w:rsidRDefault="006E003B" w:rsidP="00227C82"/>
        </w:tc>
      </w:tr>
      <w:tr w:rsidR="006E003B" w:rsidRPr="00424C86" w14:paraId="20D481C6" w14:textId="77777777" w:rsidTr="00227C82">
        <w:trPr>
          <w:trHeight w:val="288"/>
        </w:trPr>
        <w:tc>
          <w:tcPr>
            <w:tcW w:w="1096" w:type="pct"/>
          </w:tcPr>
          <w:p w14:paraId="24BB2A6A" w14:textId="77777777" w:rsidR="006E003B" w:rsidRPr="00424C86" w:rsidRDefault="006E003B" w:rsidP="00227C82"/>
        </w:tc>
        <w:tc>
          <w:tcPr>
            <w:tcW w:w="1404" w:type="pct"/>
          </w:tcPr>
          <w:p w14:paraId="3B56EEFD" w14:textId="77777777" w:rsidR="006E003B" w:rsidRPr="00424C86" w:rsidRDefault="006E003B" w:rsidP="00227C82"/>
        </w:tc>
        <w:tc>
          <w:tcPr>
            <w:tcW w:w="921" w:type="pct"/>
          </w:tcPr>
          <w:p w14:paraId="111B2885" w14:textId="77777777" w:rsidR="006E003B" w:rsidRPr="00424C86" w:rsidRDefault="006E003B" w:rsidP="00227C82"/>
        </w:tc>
        <w:tc>
          <w:tcPr>
            <w:tcW w:w="1579" w:type="pct"/>
          </w:tcPr>
          <w:p w14:paraId="59EE2A2A" w14:textId="77777777" w:rsidR="006E003B" w:rsidRPr="00424C86" w:rsidRDefault="006E003B" w:rsidP="00227C82"/>
        </w:tc>
      </w:tr>
    </w:tbl>
    <w:p w14:paraId="6D0564F0" w14:textId="77777777" w:rsidR="006E003B" w:rsidRPr="00A6783B" w:rsidRDefault="006E003B" w:rsidP="000E3FBF"/>
    <w:sectPr w:rsidR="006E003B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30090" w14:textId="77777777" w:rsidR="006A65F7" w:rsidRDefault="006A65F7" w:rsidP="00A66B18">
      <w:pPr>
        <w:spacing w:before="0" w:after="0"/>
      </w:pPr>
      <w:r>
        <w:separator/>
      </w:r>
    </w:p>
  </w:endnote>
  <w:endnote w:type="continuationSeparator" w:id="0">
    <w:p w14:paraId="68351B20" w14:textId="77777777" w:rsidR="006A65F7" w:rsidRDefault="006A65F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6DC3D" w14:textId="77777777" w:rsidR="006A65F7" w:rsidRDefault="006A65F7" w:rsidP="00A66B18">
      <w:pPr>
        <w:spacing w:before="0" w:after="0"/>
      </w:pPr>
      <w:r>
        <w:separator/>
      </w:r>
    </w:p>
  </w:footnote>
  <w:footnote w:type="continuationSeparator" w:id="0">
    <w:p w14:paraId="1A03FC53" w14:textId="77777777" w:rsidR="006A65F7" w:rsidRDefault="006A65F7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3DB19" w14:textId="77777777" w:rsidR="00A66B18" w:rsidRDefault="00A66B18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524C9DB" wp14:editId="6F607ABF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1CFB1E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7D1"/>
    <w:rsid w:val="00007033"/>
    <w:rsid w:val="00083BAA"/>
    <w:rsid w:val="000C0F71"/>
    <w:rsid w:val="000E3FBF"/>
    <w:rsid w:val="0010680C"/>
    <w:rsid w:val="001235EB"/>
    <w:rsid w:val="00133C8A"/>
    <w:rsid w:val="001766D6"/>
    <w:rsid w:val="001D0A89"/>
    <w:rsid w:val="001E2320"/>
    <w:rsid w:val="00214E28"/>
    <w:rsid w:val="00352B81"/>
    <w:rsid w:val="003941C9"/>
    <w:rsid w:val="003A0150"/>
    <w:rsid w:val="003B1A29"/>
    <w:rsid w:val="003C5711"/>
    <w:rsid w:val="003E24DF"/>
    <w:rsid w:val="0041428F"/>
    <w:rsid w:val="00424C86"/>
    <w:rsid w:val="004259CB"/>
    <w:rsid w:val="00432A8F"/>
    <w:rsid w:val="0048461A"/>
    <w:rsid w:val="004A1274"/>
    <w:rsid w:val="004A2B0D"/>
    <w:rsid w:val="005C2210"/>
    <w:rsid w:val="005D083D"/>
    <w:rsid w:val="00615018"/>
    <w:rsid w:val="0062123A"/>
    <w:rsid w:val="00646E75"/>
    <w:rsid w:val="006A65F7"/>
    <w:rsid w:val="006D6101"/>
    <w:rsid w:val="006E003B"/>
    <w:rsid w:val="006F6F10"/>
    <w:rsid w:val="00783E79"/>
    <w:rsid w:val="007B5AE8"/>
    <w:rsid w:val="007D46FD"/>
    <w:rsid w:val="007E6992"/>
    <w:rsid w:val="007E7141"/>
    <w:rsid w:val="007E7F36"/>
    <w:rsid w:val="007F5192"/>
    <w:rsid w:val="00835CA2"/>
    <w:rsid w:val="00862033"/>
    <w:rsid w:val="00867824"/>
    <w:rsid w:val="0087088A"/>
    <w:rsid w:val="009A07D1"/>
    <w:rsid w:val="009A3ECE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D41084"/>
    <w:rsid w:val="00D46235"/>
    <w:rsid w:val="00D50AA8"/>
    <w:rsid w:val="00D66593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4316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ndonE\Desktop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67A5E356F54469837BCFFD8D12C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D7ED4-9809-4D9F-9360-96740F8B215D}"/>
      </w:docPartPr>
      <w:docPartBody>
        <w:p w:rsidR="00A63B89" w:rsidRDefault="000D08D7">
          <w:pPr>
            <w:pStyle w:val="1267A5E356F54469837BCFFD8D12C49C"/>
          </w:pPr>
          <w:r>
            <w:t>Location:</w:t>
          </w:r>
        </w:p>
      </w:docPartBody>
    </w:docPart>
    <w:docPart>
      <w:docPartPr>
        <w:name w:val="662149047D4F46A69CA06520C4886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84E54-C811-4E6B-99E9-1783346462DF}"/>
      </w:docPartPr>
      <w:docPartBody>
        <w:p w:rsidR="00A63B89" w:rsidRDefault="000D08D7">
          <w:pPr>
            <w:pStyle w:val="662149047D4F46A69CA06520C488688B"/>
          </w:pPr>
          <w:r>
            <w:t>Date:</w:t>
          </w:r>
        </w:p>
      </w:docPartBody>
    </w:docPart>
    <w:docPart>
      <w:docPartPr>
        <w:name w:val="10E455593B4D4A08BDC9C29CCA4CD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A2163-3FCF-4DB1-BE85-5B700EF99D5F}"/>
      </w:docPartPr>
      <w:docPartBody>
        <w:p w:rsidR="00A63B89" w:rsidRDefault="000D08D7">
          <w:pPr>
            <w:pStyle w:val="10E455593B4D4A08BDC9C29CCA4CD747"/>
          </w:pPr>
          <w:r>
            <w:t>Time:</w:t>
          </w:r>
        </w:p>
      </w:docPartBody>
    </w:docPart>
    <w:docPart>
      <w:docPartPr>
        <w:name w:val="7329D5C6C56D426983C7FED404CBA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3DBBB-D9C2-48B3-BD63-EA2C31DA8097}"/>
      </w:docPartPr>
      <w:docPartBody>
        <w:p w:rsidR="00A63B89" w:rsidRDefault="000D08D7">
          <w:pPr>
            <w:pStyle w:val="7329D5C6C56D426983C7FED404CBA984"/>
          </w:pPr>
          <w:r>
            <w:t>Facilitator:</w:t>
          </w:r>
        </w:p>
      </w:docPartBody>
    </w:docPart>
    <w:docPart>
      <w:docPartPr>
        <w:name w:val="9852D5F5BEE8404D881C1DE0336BD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7B706-1CF6-460C-A945-48EC576B687B}"/>
      </w:docPartPr>
      <w:docPartBody>
        <w:p w:rsidR="00A63B89" w:rsidRDefault="000D08D7">
          <w:pPr>
            <w:pStyle w:val="9852D5F5BEE8404D881C1DE0336BD61E"/>
          </w:pPr>
          <w:r w:rsidRPr="007E7F36">
            <w:t>Agenda Items</w:t>
          </w:r>
        </w:p>
      </w:docPartBody>
    </w:docPart>
    <w:docPart>
      <w:docPartPr>
        <w:name w:val="B65672B1B50C4AA496875F22AC832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A999F-543E-4C8E-95E2-69ABBE7AF1F9}"/>
      </w:docPartPr>
      <w:docPartBody>
        <w:p w:rsidR="00A63B89" w:rsidRDefault="000D08D7">
          <w:pPr>
            <w:pStyle w:val="B65672B1B50C4AA496875F22AC832929"/>
          </w:pPr>
          <w:r>
            <w:t>Action Items</w:t>
          </w:r>
        </w:p>
      </w:docPartBody>
    </w:docPart>
    <w:docPart>
      <w:docPartPr>
        <w:name w:val="B591E02BA6914E4387CACB1AFBE88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4A971-5219-4BED-9FC1-C978F82FAD3A}"/>
      </w:docPartPr>
      <w:docPartBody>
        <w:p w:rsidR="00A63B89" w:rsidRDefault="000D08D7">
          <w:pPr>
            <w:pStyle w:val="B591E02BA6914E4387CACB1AFBE88D80"/>
          </w:pPr>
          <w:r>
            <w:t>Owner(s)</w:t>
          </w:r>
        </w:p>
      </w:docPartBody>
    </w:docPart>
    <w:docPart>
      <w:docPartPr>
        <w:name w:val="FB74E12B0FB44D77A1F42E368E549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A0E48-2921-4E56-B73D-A950A2EADC22}"/>
      </w:docPartPr>
      <w:docPartBody>
        <w:p w:rsidR="00A63B89" w:rsidRDefault="000D08D7">
          <w:pPr>
            <w:pStyle w:val="FB74E12B0FB44D77A1F42E368E549F21"/>
          </w:pPr>
          <w:r>
            <w:t>Deadline</w:t>
          </w:r>
        </w:p>
      </w:docPartBody>
    </w:docPart>
    <w:docPart>
      <w:docPartPr>
        <w:name w:val="D9C9917947724EAE9CA07A20F0AEF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78614-B8F4-4EB1-8100-841D3A7BEA61}"/>
      </w:docPartPr>
      <w:docPartBody>
        <w:p w:rsidR="00A63B89" w:rsidRDefault="000D08D7">
          <w:pPr>
            <w:pStyle w:val="D9C9917947724EAE9CA07A20F0AEF275"/>
          </w:pPr>
          <w:r>
            <w:t>Status</w:t>
          </w:r>
        </w:p>
      </w:docPartBody>
    </w:docPart>
    <w:docPart>
      <w:docPartPr>
        <w:name w:val="7FBDCFB33CA2413EA08557B29EAC7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6E627-C1BD-419E-8207-4D2FF5F9D99E}"/>
      </w:docPartPr>
      <w:docPartBody>
        <w:p w:rsidR="00A51324" w:rsidRDefault="00A63B89" w:rsidP="00A63B89">
          <w:pPr>
            <w:pStyle w:val="7FBDCFB33CA2413EA08557B29EAC74D7"/>
          </w:pPr>
          <w:r>
            <w:t>Location:</w:t>
          </w:r>
        </w:p>
      </w:docPartBody>
    </w:docPart>
    <w:docPart>
      <w:docPartPr>
        <w:name w:val="9D68644DA1D04F05B0920F832A80B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E18F3-D65C-46F7-8019-E92936F5D55D}"/>
      </w:docPartPr>
      <w:docPartBody>
        <w:p w:rsidR="00A51324" w:rsidRDefault="00A63B89" w:rsidP="00A63B89">
          <w:pPr>
            <w:pStyle w:val="9D68644DA1D04F05B0920F832A80B604"/>
          </w:pPr>
          <w:r>
            <w:t>Date:</w:t>
          </w:r>
        </w:p>
      </w:docPartBody>
    </w:docPart>
    <w:docPart>
      <w:docPartPr>
        <w:name w:val="5FFC768B3B5B41DA820FED1ACC5F9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0B62D-7753-4469-999D-68922EC6D4FE}"/>
      </w:docPartPr>
      <w:docPartBody>
        <w:p w:rsidR="00A51324" w:rsidRDefault="00A63B89" w:rsidP="00A63B89">
          <w:pPr>
            <w:pStyle w:val="5FFC768B3B5B41DA820FED1ACC5F9D04"/>
          </w:pPr>
          <w:r>
            <w:t>Time:</w:t>
          </w:r>
        </w:p>
      </w:docPartBody>
    </w:docPart>
    <w:docPart>
      <w:docPartPr>
        <w:name w:val="58725F40DB7140F690C1D6A350066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5EC35-FAAE-4686-AB47-E63412DF7CC9}"/>
      </w:docPartPr>
      <w:docPartBody>
        <w:p w:rsidR="00A51324" w:rsidRDefault="00A63B89" w:rsidP="00A63B89">
          <w:pPr>
            <w:pStyle w:val="58725F40DB7140F690C1D6A350066B2F"/>
          </w:pPr>
          <w:r>
            <w:t>Facilitator:</w:t>
          </w:r>
        </w:p>
      </w:docPartBody>
    </w:docPart>
    <w:docPart>
      <w:docPartPr>
        <w:name w:val="D29612D354FA4060A3B4D6004882F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72741-798D-4BC9-8159-F7D7623F75D5}"/>
      </w:docPartPr>
      <w:docPartBody>
        <w:p w:rsidR="00A51324" w:rsidRDefault="00A63B89" w:rsidP="00A63B89">
          <w:pPr>
            <w:pStyle w:val="D29612D354FA4060A3B4D6004882F733"/>
          </w:pPr>
          <w:r w:rsidRPr="007E7F36">
            <w:t>Agenda Items</w:t>
          </w:r>
        </w:p>
      </w:docPartBody>
    </w:docPart>
    <w:docPart>
      <w:docPartPr>
        <w:name w:val="5BA7500D46EF4859A8678F3F4B0F0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EFD92-F021-4640-BE3D-7F0961DC0ECF}"/>
      </w:docPartPr>
      <w:docPartBody>
        <w:p w:rsidR="00A51324" w:rsidRDefault="00A63B89" w:rsidP="00A63B89">
          <w:pPr>
            <w:pStyle w:val="5BA7500D46EF4859A8678F3F4B0F04FD"/>
          </w:pPr>
          <w:r>
            <w:t>Action Items</w:t>
          </w:r>
        </w:p>
      </w:docPartBody>
    </w:docPart>
    <w:docPart>
      <w:docPartPr>
        <w:name w:val="6C97E01D1F014D48B34AB26172E22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C29E9-12F7-4626-8B55-73DFCE08DAC3}"/>
      </w:docPartPr>
      <w:docPartBody>
        <w:p w:rsidR="00A51324" w:rsidRDefault="00A63B89" w:rsidP="00A63B89">
          <w:pPr>
            <w:pStyle w:val="6C97E01D1F014D48B34AB26172E22EA8"/>
          </w:pPr>
          <w:r>
            <w:t>Owner(s)</w:t>
          </w:r>
        </w:p>
      </w:docPartBody>
    </w:docPart>
    <w:docPart>
      <w:docPartPr>
        <w:name w:val="5A3D3D2BC0B54C09A0AAC8E73A77A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39E91-1C2B-44F3-82C8-049B00D49ED2}"/>
      </w:docPartPr>
      <w:docPartBody>
        <w:p w:rsidR="00A51324" w:rsidRDefault="00A63B89" w:rsidP="00A63B89">
          <w:pPr>
            <w:pStyle w:val="5A3D3D2BC0B54C09A0AAC8E73A77A57A"/>
          </w:pPr>
          <w:r>
            <w:t>Deadline</w:t>
          </w:r>
        </w:p>
      </w:docPartBody>
    </w:docPart>
    <w:docPart>
      <w:docPartPr>
        <w:name w:val="EFA8B943A2FB405795CDAFBB95061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F88A-29B4-4411-B55B-43212BCA2A29}"/>
      </w:docPartPr>
      <w:docPartBody>
        <w:p w:rsidR="00A51324" w:rsidRDefault="00A63B89" w:rsidP="00A63B89">
          <w:pPr>
            <w:pStyle w:val="EFA8B943A2FB405795CDAFBB9506135D"/>
          </w:pPr>
          <w:r>
            <w:t>Status</w:t>
          </w:r>
        </w:p>
      </w:docPartBody>
    </w:docPart>
    <w:docPart>
      <w:docPartPr>
        <w:name w:val="2385BB3E40FD43C1852DD100C97AF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090DA-6EFC-4C3A-A30D-727EE5802D15}"/>
      </w:docPartPr>
      <w:docPartBody>
        <w:p w:rsidR="00000000" w:rsidRDefault="002D0679" w:rsidP="002D0679">
          <w:pPr>
            <w:pStyle w:val="2385BB3E40FD43C1852DD100C97AFE65"/>
          </w:pPr>
          <w:r>
            <w:t>Location:</w:t>
          </w:r>
        </w:p>
      </w:docPartBody>
    </w:docPart>
    <w:docPart>
      <w:docPartPr>
        <w:name w:val="4192DD3AB4D144ADAF5C5606406C2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614B3-59C7-4681-B5A6-37C28D40C78F}"/>
      </w:docPartPr>
      <w:docPartBody>
        <w:p w:rsidR="00000000" w:rsidRDefault="002D0679" w:rsidP="002D0679">
          <w:pPr>
            <w:pStyle w:val="4192DD3AB4D144ADAF5C5606406C21DC"/>
          </w:pPr>
          <w:r>
            <w:t>Date:</w:t>
          </w:r>
        </w:p>
      </w:docPartBody>
    </w:docPart>
    <w:docPart>
      <w:docPartPr>
        <w:name w:val="B69EB0F9672F4916BDA6AC08B4E03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0C83F-8284-4F37-A5FB-BB9D7474FE36}"/>
      </w:docPartPr>
      <w:docPartBody>
        <w:p w:rsidR="00000000" w:rsidRDefault="002D0679" w:rsidP="002D0679">
          <w:pPr>
            <w:pStyle w:val="B69EB0F9672F4916BDA6AC08B4E035B1"/>
          </w:pPr>
          <w:r>
            <w:t>Time:</w:t>
          </w:r>
        </w:p>
      </w:docPartBody>
    </w:docPart>
    <w:docPart>
      <w:docPartPr>
        <w:name w:val="68E6D50F91C849FC9CBEA69587D48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025BA-4456-4DAA-A4CB-AEBE2E979A17}"/>
      </w:docPartPr>
      <w:docPartBody>
        <w:p w:rsidR="00000000" w:rsidRDefault="002D0679" w:rsidP="002D0679">
          <w:pPr>
            <w:pStyle w:val="68E6D50F91C849FC9CBEA69587D48083"/>
          </w:pPr>
          <w:r>
            <w:t>Facilitator:</w:t>
          </w:r>
        </w:p>
      </w:docPartBody>
    </w:docPart>
    <w:docPart>
      <w:docPartPr>
        <w:name w:val="15F99D7D0F3041DF834EABD48E9C0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8BB3A-C389-4B03-89CA-D626C520EF10}"/>
      </w:docPartPr>
      <w:docPartBody>
        <w:p w:rsidR="00000000" w:rsidRDefault="002D0679" w:rsidP="002D0679">
          <w:pPr>
            <w:pStyle w:val="15F99D7D0F3041DF834EABD48E9C03AD"/>
          </w:pPr>
          <w:r w:rsidRPr="007E7F36">
            <w:t>Agenda Items</w:t>
          </w:r>
        </w:p>
      </w:docPartBody>
    </w:docPart>
    <w:docPart>
      <w:docPartPr>
        <w:name w:val="868CF04E761B420A9E7F73DDF03BD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158B7-AFB1-4553-BB09-165742D83E1B}"/>
      </w:docPartPr>
      <w:docPartBody>
        <w:p w:rsidR="00000000" w:rsidRDefault="002D0679" w:rsidP="002D0679">
          <w:pPr>
            <w:pStyle w:val="868CF04E761B420A9E7F73DDF03BDCA1"/>
          </w:pPr>
          <w:r>
            <w:t>Action Items</w:t>
          </w:r>
        </w:p>
      </w:docPartBody>
    </w:docPart>
    <w:docPart>
      <w:docPartPr>
        <w:name w:val="BD25F5C1EB744841AFB451E8A2DE3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A6450-87B0-466A-B3DF-3D2CE8F43B2E}"/>
      </w:docPartPr>
      <w:docPartBody>
        <w:p w:rsidR="00000000" w:rsidRDefault="002D0679" w:rsidP="002D0679">
          <w:pPr>
            <w:pStyle w:val="BD25F5C1EB744841AFB451E8A2DE3793"/>
          </w:pPr>
          <w:r>
            <w:t>Owner(s)</w:t>
          </w:r>
        </w:p>
      </w:docPartBody>
    </w:docPart>
    <w:docPart>
      <w:docPartPr>
        <w:name w:val="4513EC3ABA8A4045A44102B757E37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A809D-03DF-412F-97D6-D83B13266929}"/>
      </w:docPartPr>
      <w:docPartBody>
        <w:p w:rsidR="00000000" w:rsidRDefault="002D0679" w:rsidP="002D0679">
          <w:pPr>
            <w:pStyle w:val="4513EC3ABA8A4045A44102B757E3782C"/>
          </w:pPr>
          <w:r>
            <w:t>Deadline</w:t>
          </w:r>
        </w:p>
      </w:docPartBody>
    </w:docPart>
    <w:docPart>
      <w:docPartPr>
        <w:name w:val="72B137F44CC74441A866AD34C3C7C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55199-6E55-47C8-B36E-DAC595247B0C}"/>
      </w:docPartPr>
      <w:docPartBody>
        <w:p w:rsidR="00000000" w:rsidRDefault="002D0679" w:rsidP="002D0679">
          <w:pPr>
            <w:pStyle w:val="72B137F44CC74441A866AD34C3C7C019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8D7"/>
    <w:rsid w:val="000A547C"/>
    <w:rsid w:val="000D08D7"/>
    <w:rsid w:val="002D0679"/>
    <w:rsid w:val="002D45D3"/>
    <w:rsid w:val="005D3E69"/>
    <w:rsid w:val="00A51324"/>
    <w:rsid w:val="00A6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ACB249B7EE4E5C9E350290570AF309">
    <w:name w:val="C7ACB249B7EE4E5C9E350290570AF309"/>
  </w:style>
  <w:style w:type="paragraph" w:customStyle="1" w:styleId="59AFD0FEB99A4ABBBF80F3B722622389">
    <w:name w:val="59AFD0FEB99A4ABBBF80F3B722622389"/>
  </w:style>
  <w:style w:type="paragraph" w:customStyle="1" w:styleId="1267A5E356F54469837BCFFD8D12C49C">
    <w:name w:val="1267A5E356F54469837BCFFD8D12C49C"/>
  </w:style>
  <w:style w:type="paragraph" w:customStyle="1" w:styleId="DBD9F14E16884591B65F4191AC41509D">
    <w:name w:val="DBD9F14E16884591B65F4191AC41509D"/>
  </w:style>
  <w:style w:type="paragraph" w:customStyle="1" w:styleId="662149047D4F46A69CA06520C488688B">
    <w:name w:val="662149047D4F46A69CA06520C488688B"/>
  </w:style>
  <w:style w:type="paragraph" w:customStyle="1" w:styleId="38C794CAFAD34D499D6C8EE99C54B21E">
    <w:name w:val="38C794CAFAD34D499D6C8EE99C54B21E"/>
  </w:style>
  <w:style w:type="paragraph" w:customStyle="1" w:styleId="10E455593B4D4A08BDC9C29CCA4CD747">
    <w:name w:val="10E455593B4D4A08BDC9C29CCA4CD747"/>
  </w:style>
  <w:style w:type="paragraph" w:customStyle="1" w:styleId="1C4E3C277CE74AD8B09B80819901BB30">
    <w:name w:val="1C4E3C277CE74AD8B09B80819901BB30"/>
  </w:style>
  <w:style w:type="paragraph" w:customStyle="1" w:styleId="7329D5C6C56D426983C7FED404CBA984">
    <w:name w:val="7329D5C6C56D426983C7FED404CBA984"/>
  </w:style>
  <w:style w:type="paragraph" w:customStyle="1" w:styleId="1CC489DB37084B17BC9E49C75A756C86">
    <w:name w:val="1CC489DB37084B17BC9E49C75A756C86"/>
  </w:style>
  <w:style w:type="paragraph" w:customStyle="1" w:styleId="9852D5F5BEE8404D881C1DE0336BD61E">
    <w:name w:val="9852D5F5BEE8404D881C1DE0336BD61E"/>
  </w:style>
  <w:style w:type="paragraph" w:customStyle="1" w:styleId="2DC8957196EC4C90A9B37624EF294B66">
    <w:name w:val="2DC8957196EC4C90A9B37624EF294B66"/>
  </w:style>
  <w:style w:type="paragraph" w:customStyle="1" w:styleId="9BC77F07C6554CC8BCC42B5920114206">
    <w:name w:val="9BC77F07C6554CC8BCC42B5920114206"/>
  </w:style>
  <w:style w:type="paragraph" w:customStyle="1" w:styleId="268F9E8C079D4FB0A832585FFDDB4639">
    <w:name w:val="268F9E8C079D4FB0A832585FFDDB4639"/>
  </w:style>
  <w:style w:type="paragraph" w:customStyle="1" w:styleId="1A8E70D0160D48BA8127B24CA745C61A">
    <w:name w:val="1A8E70D0160D48BA8127B24CA745C61A"/>
  </w:style>
  <w:style w:type="paragraph" w:customStyle="1" w:styleId="BD4D77C8A9584EFBAF1D9AEA50155CEE">
    <w:name w:val="BD4D77C8A9584EFBAF1D9AEA50155CEE"/>
  </w:style>
  <w:style w:type="paragraph" w:customStyle="1" w:styleId="7DFF227B593541EAB173B93F5995BC8F">
    <w:name w:val="7DFF227B593541EAB173B93F5995BC8F"/>
  </w:style>
  <w:style w:type="paragraph" w:customStyle="1" w:styleId="B65672B1B50C4AA496875F22AC832929">
    <w:name w:val="B65672B1B50C4AA496875F22AC832929"/>
  </w:style>
  <w:style w:type="paragraph" w:customStyle="1" w:styleId="B591E02BA6914E4387CACB1AFBE88D80">
    <w:name w:val="B591E02BA6914E4387CACB1AFBE88D80"/>
  </w:style>
  <w:style w:type="paragraph" w:customStyle="1" w:styleId="FB74E12B0FB44D77A1F42E368E549F21">
    <w:name w:val="FB74E12B0FB44D77A1F42E368E549F21"/>
  </w:style>
  <w:style w:type="paragraph" w:customStyle="1" w:styleId="D9C9917947724EAE9CA07A20F0AEF275">
    <w:name w:val="D9C9917947724EAE9CA07A20F0AEF275"/>
  </w:style>
  <w:style w:type="paragraph" w:customStyle="1" w:styleId="6CDC45F1A5FB42DE92642B3C2D699F93">
    <w:name w:val="6CDC45F1A5FB42DE92642B3C2D699F93"/>
  </w:style>
  <w:style w:type="paragraph" w:customStyle="1" w:styleId="6568B903D1074B6BB79B4CC164707685">
    <w:name w:val="6568B903D1074B6BB79B4CC164707685"/>
  </w:style>
  <w:style w:type="paragraph" w:customStyle="1" w:styleId="51957849A7A04C8E8EEF7E0DD22DC7FA">
    <w:name w:val="51957849A7A04C8E8EEF7E0DD22DC7FA"/>
  </w:style>
  <w:style w:type="paragraph" w:customStyle="1" w:styleId="C95E64A5D21946DAB43256C5554E55D9">
    <w:name w:val="C95E64A5D21946DAB43256C5554E55D9"/>
  </w:style>
  <w:style w:type="paragraph" w:customStyle="1" w:styleId="7FBDCFB33CA2413EA08557B29EAC74D7">
    <w:name w:val="7FBDCFB33CA2413EA08557B29EAC74D7"/>
    <w:rsid w:val="00A63B89"/>
  </w:style>
  <w:style w:type="paragraph" w:customStyle="1" w:styleId="9D68644DA1D04F05B0920F832A80B604">
    <w:name w:val="9D68644DA1D04F05B0920F832A80B604"/>
    <w:rsid w:val="00A63B89"/>
  </w:style>
  <w:style w:type="paragraph" w:customStyle="1" w:styleId="5FFC768B3B5B41DA820FED1ACC5F9D04">
    <w:name w:val="5FFC768B3B5B41DA820FED1ACC5F9D04"/>
    <w:rsid w:val="00A63B89"/>
  </w:style>
  <w:style w:type="paragraph" w:customStyle="1" w:styleId="58725F40DB7140F690C1D6A350066B2F">
    <w:name w:val="58725F40DB7140F690C1D6A350066B2F"/>
    <w:rsid w:val="00A63B89"/>
  </w:style>
  <w:style w:type="paragraph" w:customStyle="1" w:styleId="D29612D354FA4060A3B4D6004882F733">
    <w:name w:val="D29612D354FA4060A3B4D6004882F733"/>
    <w:rsid w:val="00A63B89"/>
  </w:style>
  <w:style w:type="paragraph" w:customStyle="1" w:styleId="5BA7500D46EF4859A8678F3F4B0F04FD">
    <w:name w:val="5BA7500D46EF4859A8678F3F4B0F04FD"/>
    <w:rsid w:val="00A63B89"/>
  </w:style>
  <w:style w:type="paragraph" w:customStyle="1" w:styleId="6C97E01D1F014D48B34AB26172E22EA8">
    <w:name w:val="6C97E01D1F014D48B34AB26172E22EA8"/>
    <w:rsid w:val="00A63B89"/>
  </w:style>
  <w:style w:type="paragraph" w:customStyle="1" w:styleId="5A3D3D2BC0B54C09A0AAC8E73A77A57A">
    <w:name w:val="5A3D3D2BC0B54C09A0AAC8E73A77A57A"/>
    <w:rsid w:val="00A63B89"/>
  </w:style>
  <w:style w:type="paragraph" w:customStyle="1" w:styleId="EFA8B943A2FB405795CDAFBB9506135D">
    <w:name w:val="EFA8B943A2FB405795CDAFBB9506135D"/>
    <w:rsid w:val="00A63B89"/>
  </w:style>
  <w:style w:type="paragraph" w:customStyle="1" w:styleId="2385BB3E40FD43C1852DD100C97AFE65">
    <w:name w:val="2385BB3E40FD43C1852DD100C97AFE65"/>
    <w:rsid w:val="002D0679"/>
  </w:style>
  <w:style w:type="paragraph" w:customStyle="1" w:styleId="4192DD3AB4D144ADAF5C5606406C21DC">
    <w:name w:val="4192DD3AB4D144ADAF5C5606406C21DC"/>
    <w:rsid w:val="002D0679"/>
  </w:style>
  <w:style w:type="paragraph" w:customStyle="1" w:styleId="B69EB0F9672F4916BDA6AC08B4E035B1">
    <w:name w:val="B69EB0F9672F4916BDA6AC08B4E035B1"/>
    <w:rsid w:val="002D0679"/>
  </w:style>
  <w:style w:type="paragraph" w:customStyle="1" w:styleId="68E6D50F91C849FC9CBEA69587D48083">
    <w:name w:val="68E6D50F91C849FC9CBEA69587D48083"/>
    <w:rsid w:val="002D0679"/>
  </w:style>
  <w:style w:type="paragraph" w:customStyle="1" w:styleId="15F99D7D0F3041DF834EABD48E9C03AD">
    <w:name w:val="15F99D7D0F3041DF834EABD48E9C03AD"/>
    <w:rsid w:val="002D0679"/>
  </w:style>
  <w:style w:type="paragraph" w:customStyle="1" w:styleId="868CF04E761B420A9E7F73DDF03BDCA1">
    <w:name w:val="868CF04E761B420A9E7F73DDF03BDCA1"/>
    <w:rsid w:val="002D0679"/>
  </w:style>
  <w:style w:type="paragraph" w:customStyle="1" w:styleId="BD25F5C1EB744841AFB451E8A2DE3793">
    <w:name w:val="BD25F5C1EB744841AFB451E8A2DE3793"/>
    <w:rsid w:val="002D0679"/>
  </w:style>
  <w:style w:type="paragraph" w:customStyle="1" w:styleId="4513EC3ABA8A4045A44102B757E3782C">
    <w:name w:val="4513EC3ABA8A4045A44102B757E3782C"/>
    <w:rsid w:val="002D0679"/>
  </w:style>
  <w:style w:type="paragraph" w:customStyle="1" w:styleId="72B137F44CC74441A866AD34C3C7C019">
    <w:name w:val="72B137F44CC74441A866AD34C3C7C019"/>
    <w:rsid w:val="002D06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</Template>
  <TotalTime>0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2021-03-16T02:28:00Z</dcterms:created>
  <dcterms:modified xsi:type="dcterms:W3CDTF">2021-04-05T00:42:00Z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